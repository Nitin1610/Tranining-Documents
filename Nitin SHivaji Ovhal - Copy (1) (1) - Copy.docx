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0CCC9" w14:textId="77777777" w:rsidR="007E00B6" w:rsidRPr="007E00B6" w:rsidRDefault="007E00B6" w:rsidP="007E00B6">
      <w:pPr>
        <w:widowControl/>
        <w:wordWrap/>
        <w:jc w:val="left"/>
        <w:rPr>
          <w:rFonts w:ascii="Arial" w:hAnsi="Arial" w:cs="Arial"/>
        </w:rPr>
      </w:pPr>
      <w:r w:rsidRPr="007E00B6">
        <w:rPr>
          <w:rFonts w:ascii="Arial" w:hAnsi="Arial" w:cs="Arial"/>
          <w:b/>
        </w:rPr>
        <w:t>Nitin S. Ovhal</w:t>
      </w:r>
      <w:r w:rsidRPr="007E00B6">
        <w:rPr>
          <w:rFonts w:ascii="Arial" w:hAnsi="Arial" w:cs="Arial"/>
          <w:b/>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Pr>
          <w:rFonts w:ascii="Arial" w:hAnsi="Arial" w:cs="Arial"/>
        </w:rPr>
        <w:tab/>
      </w:r>
      <w:r>
        <w:rPr>
          <w:rFonts w:ascii="Arial" w:hAnsi="Arial" w:cs="Arial"/>
        </w:rPr>
        <w:tab/>
      </w:r>
      <w:r w:rsidRPr="007E00B6">
        <w:rPr>
          <w:rFonts w:ascii="Arial" w:hAnsi="Arial" w:cs="Arial"/>
        </w:rPr>
        <w:t>Phone: 91-8796259776</w:t>
      </w:r>
    </w:p>
    <w:p w14:paraId="0A6CFB3D" w14:textId="77777777" w:rsidR="007E00B6" w:rsidRPr="007E00B6" w:rsidRDefault="007E00B6" w:rsidP="007E00B6">
      <w:pPr>
        <w:widowControl/>
        <w:wordWrap/>
        <w:jc w:val="left"/>
        <w:rPr>
          <w:rFonts w:ascii="Arial" w:hAnsi="Arial" w:cs="Arial"/>
        </w:rPr>
      </w:pP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Pr>
          <w:rFonts w:ascii="Arial" w:hAnsi="Arial" w:cs="Arial"/>
        </w:rPr>
        <w:tab/>
      </w:r>
      <w:r w:rsidRPr="007E00B6">
        <w:rPr>
          <w:rFonts w:ascii="Arial" w:hAnsi="Arial" w:cs="Arial"/>
        </w:rPr>
        <w:t xml:space="preserve">Email:  </w:t>
      </w:r>
      <w:r w:rsidRPr="007E00B6">
        <w:rPr>
          <w:rFonts w:ascii="Arial" w:hAnsi="Arial" w:cs="Arial"/>
          <w:b/>
        </w:rPr>
        <w:t>nitinovhal1690@gmail.com</w:t>
      </w:r>
    </w:p>
    <w:p w14:paraId="11EEF9D4" w14:textId="77777777" w:rsidR="007E00B6" w:rsidRPr="007E00B6" w:rsidRDefault="009463CD" w:rsidP="007E00B6">
      <w:pPr>
        <w:widowControl/>
        <w:wordWrap/>
        <w:jc w:val="left"/>
        <w:rPr>
          <w:rFonts w:ascii="Arial" w:hAnsi="Arial" w:cs="Arial"/>
          <w:b/>
        </w:rPr>
      </w:pPr>
      <w:r>
        <w:rPr>
          <w:rFonts w:ascii="Arial" w:hAnsi="Arial" w:cs="Arial"/>
          <w:b/>
          <w:noProof/>
          <w:lang w:val="en-IN" w:eastAsia="en-IN"/>
        </w:rPr>
        <w:pict w14:anchorId="6729A1E0">
          <v:line id="_x0000_s1026" style="position:absolute;z-index:251657216" from="-9pt,12.15pt" to="459pt,12.15pt" o:preferrelative="t" strokeweight="4.5pt">
            <v:stroke linestyle="thinThick"/>
          </v:line>
        </w:pict>
      </w:r>
    </w:p>
    <w:p w14:paraId="17F2E301" w14:textId="77777777" w:rsidR="007E00B6" w:rsidRPr="007E00B6" w:rsidRDefault="007E00B6" w:rsidP="007E00B6">
      <w:pPr>
        <w:widowControl/>
        <w:wordWrap/>
        <w:spacing w:before="280" w:after="280"/>
        <w:jc w:val="left"/>
        <w:rPr>
          <w:rFonts w:ascii="Arial" w:hAnsi="Arial" w:cs="Arial"/>
          <w:b/>
        </w:rPr>
      </w:pPr>
      <w:r w:rsidRPr="007E00B6">
        <w:rPr>
          <w:rFonts w:ascii="Arial" w:hAnsi="Arial" w:cs="Arial"/>
          <w:b/>
          <w:u w:val="single"/>
        </w:rPr>
        <w:t>Objective</w:t>
      </w:r>
      <w:r w:rsidRPr="007E00B6">
        <w:rPr>
          <w:rFonts w:ascii="Arial" w:hAnsi="Arial" w:cs="Arial"/>
          <w:b/>
        </w:rPr>
        <w:t>:</w:t>
      </w:r>
    </w:p>
    <w:p w14:paraId="5BFB5E8D" w14:textId="77777777" w:rsidR="007E00B6" w:rsidRPr="007E00B6" w:rsidRDefault="007E00B6" w:rsidP="007E00B6">
      <w:pPr>
        <w:rPr>
          <w:rFonts w:ascii="Arial" w:hAnsi="Arial" w:cs="Arial"/>
        </w:rPr>
      </w:pPr>
      <w:r w:rsidRPr="007E00B6">
        <w:rPr>
          <w:rFonts w:ascii="Arial" w:hAnsi="Arial" w:cs="Arial"/>
        </w:rPr>
        <w:t>Intend to build my career in leading company having excellent working environment, challenging job &amp; offering professional growth which will help me to explore myself fully and realize my potential while becoming an asset to the organization.</w:t>
      </w:r>
    </w:p>
    <w:p w14:paraId="5567221C" w14:textId="77777777" w:rsidR="007E00B6" w:rsidRPr="007E00B6" w:rsidRDefault="007E00B6" w:rsidP="007E00B6">
      <w:pPr>
        <w:widowControl/>
        <w:wordWrap/>
        <w:spacing w:before="280" w:after="280"/>
        <w:jc w:val="left"/>
        <w:rPr>
          <w:rFonts w:ascii="Arial" w:hAnsi="Arial" w:cs="Arial"/>
          <w:b/>
        </w:rPr>
      </w:pPr>
      <w:r w:rsidRPr="007E00B6">
        <w:rPr>
          <w:rFonts w:ascii="Arial" w:hAnsi="Arial" w:cs="Arial"/>
          <w:b/>
          <w:u w:val="single"/>
        </w:rPr>
        <w:t>Professional Summary</w:t>
      </w:r>
      <w:r w:rsidRPr="007E00B6">
        <w:rPr>
          <w:rFonts w:ascii="Arial" w:hAnsi="Arial" w:cs="Arial"/>
          <w:b/>
        </w:rPr>
        <w:t>:</w:t>
      </w:r>
    </w:p>
    <w:p w14:paraId="709472AC" w14:textId="51051417" w:rsidR="007E00B6" w:rsidRPr="007E00B6" w:rsidRDefault="007E00B6" w:rsidP="007E00B6">
      <w:pPr>
        <w:widowControl/>
        <w:numPr>
          <w:ilvl w:val="0"/>
          <w:numId w:val="6"/>
        </w:numPr>
        <w:wordWrap/>
        <w:rPr>
          <w:rFonts w:ascii="Arial" w:hAnsi="Arial" w:cs="Arial"/>
        </w:rPr>
      </w:pPr>
      <w:r w:rsidRPr="007E00B6">
        <w:rPr>
          <w:rFonts w:ascii="Arial" w:hAnsi="Arial" w:cs="Arial"/>
        </w:rPr>
        <w:t xml:space="preserve">Competent and diligent professional with more than </w:t>
      </w:r>
      <w:r w:rsidR="00407703">
        <w:rPr>
          <w:rFonts w:ascii="Arial" w:hAnsi="Arial" w:cs="Arial"/>
        </w:rPr>
        <w:t>4.2</w:t>
      </w:r>
      <w:r w:rsidRPr="007E00B6">
        <w:rPr>
          <w:rFonts w:ascii="Arial" w:hAnsi="Arial" w:cs="Arial"/>
        </w:rPr>
        <w:t xml:space="preserve"> Years of ample experience in Development, Analysis, Maintenance of applications, currently spearheading as </w:t>
      </w:r>
      <w:r w:rsidR="00BF0578">
        <w:rPr>
          <w:rStyle w:val="normaltextrun"/>
          <w:rFonts w:ascii="Arial" w:hAnsi="Arial" w:cs="Arial"/>
          <w:color w:val="000000"/>
          <w:shd w:val="clear" w:color="auto" w:fill="FFFFFF"/>
        </w:rPr>
        <w:t xml:space="preserve">senior software engineer </w:t>
      </w:r>
      <w:r w:rsidRPr="007E00B6">
        <w:rPr>
          <w:rFonts w:ascii="Arial" w:hAnsi="Arial" w:cs="Arial"/>
        </w:rPr>
        <w:t xml:space="preserve">with </w:t>
      </w:r>
      <w:r w:rsidR="004F268F">
        <w:rPr>
          <w:rStyle w:val="normaltextrun"/>
          <w:rFonts w:ascii="Arial" w:hAnsi="Arial" w:cs="Arial"/>
          <w:b/>
          <w:bCs/>
          <w:color w:val="000000"/>
          <w:shd w:val="clear" w:color="auto" w:fill="FFFFFF"/>
        </w:rPr>
        <w:t>Yash</w:t>
      </w:r>
      <w:r w:rsidRPr="007E00B6">
        <w:rPr>
          <w:rFonts w:ascii="Arial" w:hAnsi="Arial" w:cs="Arial"/>
        </w:rPr>
        <w:t xml:space="preserve">., </w:t>
      </w:r>
      <w:r w:rsidR="00850A81">
        <w:rPr>
          <w:rFonts w:ascii="Arial" w:hAnsi="Arial" w:cs="Arial"/>
        </w:rPr>
        <w:t>Pune</w:t>
      </w:r>
      <w:r w:rsidRPr="007E00B6">
        <w:rPr>
          <w:rFonts w:ascii="Arial" w:hAnsi="Arial" w:cs="Arial"/>
        </w:rPr>
        <w:t>.</w:t>
      </w:r>
    </w:p>
    <w:p w14:paraId="0A001CE9" w14:textId="77777777" w:rsidR="007E00B6" w:rsidRPr="007E00B6" w:rsidRDefault="007E00B6" w:rsidP="007E00B6">
      <w:pPr>
        <w:widowControl/>
        <w:tabs>
          <w:tab w:val="left" w:pos="5595"/>
        </w:tabs>
        <w:wordWrap/>
        <w:rPr>
          <w:rFonts w:ascii="Arial" w:hAnsi="Arial" w:cs="Arial"/>
        </w:rPr>
      </w:pPr>
      <w:r w:rsidRPr="007E00B6">
        <w:rPr>
          <w:rFonts w:ascii="Arial" w:hAnsi="Arial" w:cs="Arial"/>
        </w:rPr>
        <w:tab/>
      </w:r>
    </w:p>
    <w:p w14:paraId="4161C3D4" w14:textId="77777777" w:rsidR="007E00B6" w:rsidRPr="007E00B6" w:rsidRDefault="007E00B6" w:rsidP="007E00B6">
      <w:pPr>
        <w:widowControl/>
        <w:numPr>
          <w:ilvl w:val="0"/>
          <w:numId w:val="6"/>
        </w:numPr>
        <w:wordWrap/>
        <w:rPr>
          <w:rFonts w:ascii="Arial" w:hAnsi="Arial" w:cs="Arial"/>
        </w:rPr>
      </w:pPr>
      <w:r w:rsidRPr="007E00B6">
        <w:rPr>
          <w:rFonts w:ascii="Arial" w:hAnsi="Arial" w:cs="Arial"/>
        </w:rPr>
        <w:t>Strong understanding of Development and Implementation and knowledge of</w:t>
      </w:r>
    </w:p>
    <w:p w14:paraId="5EA263CC" w14:textId="7651C039" w:rsidR="007E00B6" w:rsidRPr="007E00B6" w:rsidRDefault="007E00B6" w:rsidP="007E00B6">
      <w:pPr>
        <w:widowControl/>
        <w:wordWrap/>
        <w:ind w:firstLine="720"/>
        <w:rPr>
          <w:rFonts w:ascii="Arial" w:hAnsi="Arial" w:cs="Arial"/>
        </w:rPr>
      </w:pPr>
      <w:r w:rsidRPr="007E00B6">
        <w:rPr>
          <w:rFonts w:ascii="Arial" w:hAnsi="Arial" w:cs="Arial"/>
        </w:rPr>
        <w:t>various technologies like Java, Hibernate, Spring-MVC and Spring-IOC</w:t>
      </w:r>
      <w:r w:rsidR="000503A1">
        <w:rPr>
          <w:rFonts w:ascii="Arial" w:hAnsi="Arial" w:cs="Arial"/>
        </w:rPr>
        <w:t>, Spring-Boot</w:t>
      </w:r>
      <w:r w:rsidR="00C54F5E">
        <w:rPr>
          <w:rFonts w:ascii="Arial" w:hAnsi="Arial" w:cs="Arial"/>
        </w:rPr>
        <w:t xml:space="preserve">, </w:t>
      </w:r>
      <w:r w:rsidR="00E7075B">
        <w:rPr>
          <w:rFonts w:ascii="Arial" w:hAnsi="Arial" w:cs="Arial"/>
          <w:color w:val="222222"/>
          <w:shd w:val="clear" w:color="auto" w:fill="FFFFFF"/>
        </w:rPr>
        <w:t xml:space="preserve">Spring security, </w:t>
      </w:r>
      <w:proofErr w:type="spellStart"/>
      <w:r w:rsidR="00E7075B">
        <w:rPr>
          <w:rFonts w:ascii="Arial" w:hAnsi="Arial" w:cs="Arial"/>
          <w:color w:val="222222"/>
          <w:shd w:val="clear" w:color="auto" w:fill="FFFFFF"/>
        </w:rPr>
        <w:t>Oauth</w:t>
      </w:r>
      <w:proofErr w:type="spellEnd"/>
      <w:r w:rsidR="00E7075B">
        <w:rPr>
          <w:rFonts w:ascii="Arial" w:hAnsi="Arial" w:cs="Arial"/>
          <w:color w:val="222222"/>
          <w:shd w:val="clear" w:color="auto" w:fill="FFFFFF"/>
        </w:rPr>
        <w:t>,</w:t>
      </w:r>
      <w:r w:rsidR="00E7075B">
        <w:rPr>
          <w:rFonts w:ascii="Arial" w:hAnsi="Arial" w:cs="Arial"/>
        </w:rPr>
        <w:t xml:space="preserve"> </w:t>
      </w:r>
      <w:r w:rsidR="00C54F5E">
        <w:rPr>
          <w:rFonts w:ascii="Arial" w:hAnsi="Arial" w:cs="Arial"/>
        </w:rPr>
        <w:t>Rest API.</w:t>
      </w:r>
    </w:p>
    <w:p w14:paraId="37F6FF4D" w14:textId="77777777" w:rsidR="007E00B6" w:rsidRPr="007E00B6" w:rsidRDefault="007E00B6" w:rsidP="007E00B6">
      <w:pPr>
        <w:widowControl/>
        <w:wordWrap/>
        <w:jc w:val="left"/>
        <w:rPr>
          <w:rFonts w:ascii="Arial" w:hAnsi="Arial" w:cs="Arial"/>
        </w:rPr>
      </w:pPr>
    </w:p>
    <w:p w14:paraId="19ACF31C" w14:textId="76E39E11" w:rsidR="007E00B6" w:rsidRPr="007E00B6" w:rsidRDefault="007E00B6" w:rsidP="007E00B6">
      <w:pPr>
        <w:widowControl/>
        <w:numPr>
          <w:ilvl w:val="0"/>
          <w:numId w:val="7"/>
        </w:numPr>
        <w:wordWrap/>
        <w:rPr>
          <w:rFonts w:ascii="Arial" w:eastAsia="Verdana" w:hAnsi="Arial" w:cs="Arial"/>
          <w:kern w:val="0"/>
        </w:rPr>
      </w:pPr>
      <w:r w:rsidRPr="007E00B6">
        <w:rPr>
          <w:rFonts w:ascii="Arial" w:hAnsi="Arial" w:cs="Arial"/>
        </w:rPr>
        <w:t xml:space="preserve">Experience in working with MySQL </w:t>
      </w:r>
      <w:r w:rsidR="00FD6264" w:rsidRPr="007E00B6">
        <w:rPr>
          <w:rFonts w:ascii="Arial" w:hAnsi="Arial" w:cs="Arial"/>
        </w:rPr>
        <w:t>5.1,</w:t>
      </w:r>
      <w:r w:rsidRPr="007E00B6">
        <w:rPr>
          <w:rFonts w:ascii="Arial" w:hAnsi="Arial" w:cs="Arial"/>
        </w:rPr>
        <w:t xml:space="preserve"> Oracle 11</w:t>
      </w:r>
      <w:r w:rsidR="00FD6264" w:rsidRPr="007E00B6">
        <w:rPr>
          <w:rFonts w:ascii="Arial" w:hAnsi="Arial" w:cs="Arial"/>
        </w:rPr>
        <w:t>G</w:t>
      </w:r>
      <w:r w:rsidR="00AA4606">
        <w:rPr>
          <w:rFonts w:ascii="Arial" w:hAnsi="Arial" w:cs="Arial"/>
        </w:rPr>
        <w:t>.</w:t>
      </w:r>
    </w:p>
    <w:p w14:paraId="1AF72D40" w14:textId="77777777" w:rsidR="007E00B6" w:rsidRPr="007E00B6" w:rsidRDefault="007E00B6" w:rsidP="007E00B6">
      <w:pPr>
        <w:widowControl/>
        <w:wordWrap/>
        <w:jc w:val="left"/>
        <w:rPr>
          <w:rFonts w:ascii="Arial" w:hAnsi="Arial" w:cs="Arial"/>
        </w:rPr>
      </w:pPr>
    </w:p>
    <w:p w14:paraId="178FACF2" w14:textId="77777777" w:rsidR="007E00B6" w:rsidRPr="007E00B6" w:rsidRDefault="007E00B6" w:rsidP="007E00B6">
      <w:pPr>
        <w:widowControl/>
        <w:numPr>
          <w:ilvl w:val="0"/>
          <w:numId w:val="7"/>
        </w:numPr>
        <w:wordWrap/>
        <w:rPr>
          <w:rFonts w:ascii="Arial" w:eastAsia="Verdana" w:hAnsi="Arial" w:cs="Arial"/>
          <w:kern w:val="0"/>
        </w:rPr>
      </w:pPr>
      <w:r w:rsidRPr="007E00B6">
        <w:rPr>
          <w:rFonts w:ascii="Arial" w:hAnsi="Arial" w:cs="Arial"/>
        </w:rPr>
        <w:t>Used Apache Tomcat 8.5 web servers.</w:t>
      </w:r>
    </w:p>
    <w:p w14:paraId="7DEA7855" w14:textId="77777777" w:rsidR="007E00B6" w:rsidRPr="007E00B6" w:rsidRDefault="007E00B6" w:rsidP="007E00B6">
      <w:pPr>
        <w:widowControl/>
        <w:wordWrap/>
        <w:jc w:val="left"/>
        <w:rPr>
          <w:rFonts w:ascii="Arial" w:hAnsi="Arial" w:cs="Arial"/>
        </w:rPr>
      </w:pPr>
    </w:p>
    <w:p w14:paraId="27174C77" w14:textId="77777777" w:rsidR="007E00B6" w:rsidRPr="007E00B6" w:rsidRDefault="007E00B6" w:rsidP="007E00B6">
      <w:pPr>
        <w:widowControl/>
        <w:numPr>
          <w:ilvl w:val="0"/>
          <w:numId w:val="9"/>
        </w:numPr>
        <w:wordWrap/>
        <w:rPr>
          <w:rFonts w:ascii="Arial" w:eastAsia="Verdana" w:hAnsi="Arial" w:cs="Arial"/>
          <w:kern w:val="0"/>
        </w:rPr>
      </w:pPr>
      <w:r w:rsidRPr="007E00B6">
        <w:rPr>
          <w:rFonts w:ascii="Arial" w:hAnsi="Arial" w:cs="Arial"/>
        </w:rPr>
        <w:t xml:space="preserve">Having complete Knowledge of </w:t>
      </w:r>
      <w:proofErr w:type="spellStart"/>
      <w:r w:rsidRPr="007E00B6">
        <w:rPr>
          <w:rFonts w:ascii="Arial" w:hAnsi="Arial" w:cs="Arial"/>
        </w:rPr>
        <w:t>TrackWise</w:t>
      </w:r>
      <w:proofErr w:type="spellEnd"/>
      <w:r w:rsidRPr="007E00B6">
        <w:rPr>
          <w:rFonts w:ascii="Arial" w:hAnsi="Arial" w:cs="Arial"/>
        </w:rPr>
        <w:t xml:space="preserve"> Configuration.</w:t>
      </w:r>
    </w:p>
    <w:p w14:paraId="43DD472C" w14:textId="77777777" w:rsidR="007E00B6" w:rsidRPr="007E00B6" w:rsidRDefault="007E00B6" w:rsidP="007E00B6">
      <w:pPr>
        <w:widowControl/>
        <w:wordWrap/>
        <w:jc w:val="left"/>
        <w:rPr>
          <w:rFonts w:ascii="Arial" w:hAnsi="Arial" w:cs="Arial"/>
        </w:rPr>
      </w:pPr>
    </w:p>
    <w:p w14:paraId="1B0049F0" w14:textId="756A73F3" w:rsidR="007E00B6" w:rsidRPr="00C33457" w:rsidRDefault="007E00B6" w:rsidP="007E00B6">
      <w:pPr>
        <w:widowControl/>
        <w:numPr>
          <w:ilvl w:val="0"/>
          <w:numId w:val="9"/>
        </w:numPr>
        <w:wordWrap/>
        <w:rPr>
          <w:rFonts w:ascii="Arial" w:eastAsiaTheme="minorHAnsi" w:hAnsi="Arial" w:cs="Arial"/>
          <w:kern w:val="0"/>
        </w:rPr>
      </w:pPr>
      <w:r w:rsidRPr="007E00B6">
        <w:rPr>
          <w:rFonts w:ascii="Arial" w:hAnsi="Arial" w:cs="Arial"/>
        </w:rPr>
        <w:t>Having Basic Knowledge of Windchill tool.</w:t>
      </w:r>
    </w:p>
    <w:p w14:paraId="28BC0C10" w14:textId="77777777" w:rsidR="00C33457" w:rsidRPr="00C33457" w:rsidRDefault="00C33457" w:rsidP="00C33457">
      <w:pPr>
        <w:rPr>
          <w:rFonts w:ascii="Arial" w:eastAsiaTheme="minorHAnsi" w:hAnsi="Arial" w:cs="Arial"/>
          <w:kern w:val="0"/>
        </w:rPr>
      </w:pPr>
    </w:p>
    <w:p w14:paraId="53C71734" w14:textId="5CF008DF" w:rsidR="007E00B6" w:rsidRPr="004A2A65" w:rsidRDefault="00C33457" w:rsidP="004A2A65">
      <w:pPr>
        <w:widowControl/>
        <w:numPr>
          <w:ilvl w:val="0"/>
          <w:numId w:val="9"/>
        </w:numPr>
        <w:wordWrap/>
        <w:rPr>
          <w:rFonts w:ascii="Arial" w:eastAsiaTheme="minorHAnsi" w:hAnsi="Arial" w:cs="Arial"/>
          <w:kern w:val="0"/>
        </w:rPr>
      </w:pPr>
      <w:r w:rsidRPr="007E00B6">
        <w:rPr>
          <w:rFonts w:ascii="Arial" w:hAnsi="Arial" w:cs="Arial"/>
        </w:rPr>
        <w:t xml:space="preserve">Having Basic Knowledge of </w:t>
      </w:r>
      <w:r>
        <w:rPr>
          <w:rFonts w:ascii="Arial" w:hAnsi="Arial" w:cs="Arial"/>
        </w:rPr>
        <w:t>React JS and Angular</w:t>
      </w:r>
      <w:r w:rsidRPr="007E00B6">
        <w:rPr>
          <w:rFonts w:ascii="Arial" w:hAnsi="Arial" w:cs="Arial"/>
        </w:rPr>
        <w:t xml:space="preserve">.  </w:t>
      </w:r>
    </w:p>
    <w:p w14:paraId="17D21589" w14:textId="77777777" w:rsidR="007E00B6" w:rsidRPr="007E00B6" w:rsidRDefault="007E00B6" w:rsidP="007E00B6">
      <w:pPr>
        <w:widowControl/>
        <w:wordWrap/>
        <w:jc w:val="left"/>
        <w:rPr>
          <w:rFonts w:ascii="Arial" w:hAnsi="Arial" w:cs="Arial"/>
        </w:rPr>
      </w:pPr>
    </w:p>
    <w:p w14:paraId="7190F4F8" w14:textId="47292082" w:rsidR="007E00B6" w:rsidRDefault="007E00B6" w:rsidP="007E00B6">
      <w:pPr>
        <w:widowControl/>
        <w:wordWrap/>
        <w:rPr>
          <w:rFonts w:ascii="Arial" w:hAnsi="Arial" w:cs="Arial"/>
          <w:b/>
        </w:rPr>
      </w:pPr>
      <w:r w:rsidRPr="007E00B6">
        <w:rPr>
          <w:rFonts w:ascii="Arial" w:hAnsi="Arial" w:cs="Arial"/>
          <w:b/>
          <w:u w:val="single"/>
        </w:rPr>
        <w:t>Professional Experience</w:t>
      </w:r>
      <w:r w:rsidRPr="007E00B6">
        <w:rPr>
          <w:rFonts w:ascii="Arial" w:hAnsi="Arial" w:cs="Arial"/>
          <w:b/>
        </w:rPr>
        <w:t>:</w:t>
      </w:r>
    </w:p>
    <w:p w14:paraId="0FD0EE07" w14:textId="5D482B01" w:rsidR="004F268F" w:rsidRDefault="004F268F" w:rsidP="007E00B6">
      <w:pPr>
        <w:widowControl/>
        <w:wordWrap/>
        <w:rPr>
          <w:rFonts w:ascii="Arial" w:hAnsi="Arial" w:cs="Arial"/>
          <w:b/>
        </w:rPr>
      </w:pPr>
    </w:p>
    <w:p w14:paraId="77B4D9DE" w14:textId="54FC5067" w:rsidR="004F268F" w:rsidRPr="00C33457" w:rsidRDefault="004F268F" w:rsidP="004F268F">
      <w:pPr>
        <w:widowControl/>
        <w:numPr>
          <w:ilvl w:val="0"/>
          <w:numId w:val="4"/>
        </w:numPr>
        <w:wordWrap/>
        <w:rPr>
          <w:rFonts w:ascii="Arial" w:hAnsi="Arial" w:cs="Arial"/>
        </w:rPr>
      </w:pPr>
      <w:r>
        <w:rPr>
          <w:rStyle w:val="normaltextrun"/>
          <w:rFonts w:ascii="Arial" w:hAnsi="Arial" w:cs="Arial"/>
          <w:color w:val="000000"/>
          <w:shd w:val="clear" w:color="auto" w:fill="FFFFFF"/>
        </w:rPr>
        <w:t>worked</w:t>
      </w:r>
      <w:r w:rsidRPr="007E00B6">
        <w:rPr>
          <w:rStyle w:val="normaltextrun"/>
          <w:rFonts w:ascii="Arial" w:hAnsi="Arial" w:cs="Arial"/>
          <w:color w:val="000000"/>
          <w:shd w:val="clear" w:color="auto" w:fill="FFFFFF"/>
        </w:rPr>
        <w:t xml:space="preserve"> as</w:t>
      </w:r>
      <w:r>
        <w:rPr>
          <w:rStyle w:val="normaltextrun"/>
          <w:rFonts w:ascii="Arial" w:hAnsi="Arial" w:cs="Arial"/>
          <w:color w:val="000000"/>
          <w:shd w:val="clear" w:color="auto" w:fill="FFFFFF"/>
        </w:rPr>
        <w:t xml:space="preserve"> Sr </w:t>
      </w:r>
      <w:r w:rsidRPr="007E00B6">
        <w:rPr>
          <w:rStyle w:val="normaltextrun"/>
          <w:rFonts w:ascii="Arial" w:hAnsi="Arial" w:cs="Arial"/>
          <w:color w:val="000000"/>
          <w:shd w:val="clear" w:color="auto" w:fill="FFFFFF"/>
        </w:rPr>
        <w:t>Software Engineer in </w:t>
      </w:r>
      <w:r>
        <w:rPr>
          <w:rStyle w:val="normaltextrun"/>
          <w:rFonts w:ascii="Arial" w:hAnsi="Arial" w:cs="Arial"/>
          <w:b/>
          <w:bCs/>
          <w:color w:val="000000"/>
          <w:shd w:val="clear" w:color="auto" w:fill="FFFFFF"/>
        </w:rPr>
        <w:t>Yash</w:t>
      </w:r>
      <w:r w:rsidRPr="007E00B6">
        <w:rPr>
          <w:rStyle w:val="normaltextrun"/>
          <w:rFonts w:ascii="Arial" w:hAnsi="Arial" w:cs="Arial"/>
          <w:b/>
          <w:bCs/>
          <w:color w:val="000000"/>
          <w:shd w:val="clear" w:color="auto" w:fill="FFFFFF"/>
        </w:rPr>
        <w:t xml:space="preserve"> </w:t>
      </w:r>
      <w:r>
        <w:rPr>
          <w:rStyle w:val="normaltextrun"/>
          <w:rFonts w:ascii="Arial" w:hAnsi="Arial" w:cs="Arial"/>
          <w:b/>
          <w:bCs/>
          <w:color w:val="000000"/>
          <w:shd w:val="clear" w:color="auto" w:fill="FFFFFF"/>
        </w:rPr>
        <w:t xml:space="preserve">Technologies Pvt Limited </w:t>
      </w:r>
      <w:r>
        <w:rPr>
          <w:rStyle w:val="normaltextrun"/>
          <w:rFonts w:ascii="Arial" w:hAnsi="Arial" w:cs="Arial"/>
          <w:color w:val="000000"/>
          <w:shd w:val="clear" w:color="auto" w:fill="FFFFFF"/>
        </w:rPr>
        <w:t>Pune</w:t>
      </w:r>
      <w:r w:rsidRPr="007E00B6">
        <w:rPr>
          <w:rStyle w:val="normaltextrun"/>
          <w:rFonts w:ascii="Arial" w:hAnsi="Arial" w:cs="Arial"/>
          <w:color w:val="000000"/>
          <w:shd w:val="clear" w:color="auto" w:fill="FFFFFF"/>
        </w:rPr>
        <w:t xml:space="preserve"> from </w:t>
      </w:r>
      <w:r>
        <w:rPr>
          <w:rStyle w:val="normaltextrun"/>
          <w:rFonts w:ascii="Arial" w:hAnsi="Arial" w:cs="Arial"/>
          <w:color w:val="000000"/>
          <w:shd w:val="clear" w:color="auto" w:fill="FFFFFF"/>
        </w:rPr>
        <w:t>Sept</w:t>
      </w:r>
      <w:r w:rsidRPr="007E00B6">
        <w:rPr>
          <w:rStyle w:val="normaltextrun"/>
          <w:rFonts w:ascii="Arial" w:hAnsi="Arial" w:cs="Arial"/>
          <w:color w:val="000000"/>
          <w:shd w:val="clear" w:color="auto" w:fill="FFFFFF"/>
        </w:rPr>
        <w:t xml:space="preserve"> 202</w:t>
      </w:r>
      <w:r>
        <w:rPr>
          <w:rStyle w:val="normaltextrun"/>
          <w:rFonts w:ascii="Arial" w:hAnsi="Arial" w:cs="Arial"/>
          <w:color w:val="000000"/>
          <w:shd w:val="clear" w:color="auto" w:fill="FFFFFF"/>
        </w:rPr>
        <w:t>2</w:t>
      </w:r>
      <w:r w:rsidRPr="007E00B6">
        <w:rPr>
          <w:rStyle w:val="normaltextrun"/>
          <w:rFonts w:ascii="Arial" w:hAnsi="Arial" w:cs="Arial"/>
          <w:color w:val="000000"/>
          <w:shd w:val="clear" w:color="auto" w:fill="FFFFFF"/>
        </w:rPr>
        <w:t xml:space="preserve"> to </w:t>
      </w:r>
      <w:proofErr w:type="gramStart"/>
      <w:r>
        <w:rPr>
          <w:rStyle w:val="normaltextrun"/>
          <w:rFonts w:ascii="Arial" w:hAnsi="Arial" w:cs="Arial"/>
          <w:color w:val="000000"/>
          <w:shd w:val="clear" w:color="auto" w:fill="FFFFFF"/>
        </w:rPr>
        <w:t>Till</w:t>
      </w:r>
      <w:proofErr w:type="gramEnd"/>
      <w:r>
        <w:rPr>
          <w:rStyle w:val="normaltextrun"/>
          <w:rFonts w:ascii="Arial" w:hAnsi="Arial" w:cs="Arial"/>
          <w:color w:val="000000"/>
          <w:shd w:val="clear" w:color="auto" w:fill="FFFFFF"/>
        </w:rPr>
        <w:t xml:space="preserve"> now.</w:t>
      </w:r>
    </w:p>
    <w:p w14:paraId="34A6A280" w14:textId="77777777" w:rsidR="004F268F" w:rsidRPr="007E00B6" w:rsidRDefault="004F268F" w:rsidP="007E00B6">
      <w:pPr>
        <w:widowControl/>
        <w:wordWrap/>
        <w:rPr>
          <w:rFonts w:ascii="Arial" w:hAnsi="Arial" w:cs="Arial"/>
          <w:b/>
        </w:rPr>
      </w:pPr>
    </w:p>
    <w:p w14:paraId="393051DB" w14:textId="0C9CA304" w:rsidR="00850A81" w:rsidRPr="00C33457" w:rsidRDefault="007E00B6" w:rsidP="00F26DFC">
      <w:pPr>
        <w:widowControl/>
        <w:wordWrap/>
        <w:jc w:val="left"/>
        <w:rPr>
          <w:rStyle w:val="normaltextrun"/>
          <w:rFonts w:ascii="Arial" w:eastAsia="Times New Roman" w:hAnsi="Arial" w:cs="Arial"/>
        </w:rPr>
      </w:pPr>
      <w:r w:rsidRPr="007E00B6">
        <w:rPr>
          <w:rFonts w:ascii="Arial" w:hAnsi="Arial" w:cs="Arial"/>
        </w:rPr>
        <w:tab/>
      </w:r>
    </w:p>
    <w:p w14:paraId="22F315B0" w14:textId="643FAFCE" w:rsidR="00C33457" w:rsidRPr="00C33457" w:rsidRDefault="00C33457" w:rsidP="00C33457">
      <w:pPr>
        <w:widowControl/>
        <w:numPr>
          <w:ilvl w:val="0"/>
          <w:numId w:val="4"/>
        </w:numPr>
        <w:wordWrap/>
        <w:rPr>
          <w:rFonts w:ascii="Arial" w:hAnsi="Arial" w:cs="Arial"/>
        </w:rPr>
      </w:pPr>
      <w:r>
        <w:rPr>
          <w:rStyle w:val="normaltextrun"/>
          <w:rFonts w:ascii="Arial" w:hAnsi="Arial" w:cs="Arial"/>
          <w:color w:val="000000"/>
          <w:shd w:val="clear" w:color="auto" w:fill="FFFFFF"/>
        </w:rPr>
        <w:t>worked</w:t>
      </w:r>
      <w:r w:rsidRPr="007E00B6">
        <w:rPr>
          <w:rStyle w:val="normaltextrun"/>
          <w:rFonts w:ascii="Arial" w:hAnsi="Arial" w:cs="Arial"/>
          <w:color w:val="000000"/>
          <w:shd w:val="clear" w:color="auto" w:fill="FFFFFF"/>
        </w:rPr>
        <w:t xml:space="preserve"> as</w:t>
      </w:r>
      <w:r>
        <w:rPr>
          <w:rStyle w:val="normaltextrun"/>
          <w:rFonts w:ascii="Arial" w:hAnsi="Arial" w:cs="Arial"/>
          <w:color w:val="000000"/>
          <w:shd w:val="clear" w:color="auto" w:fill="FFFFFF"/>
        </w:rPr>
        <w:t xml:space="preserve"> Sr </w:t>
      </w:r>
      <w:r w:rsidRPr="007E00B6">
        <w:rPr>
          <w:rStyle w:val="normaltextrun"/>
          <w:rFonts w:ascii="Arial" w:hAnsi="Arial" w:cs="Arial"/>
          <w:color w:val="000000"/>
          <w:shd w:val="clear" w:color="auto" w:fill="FFFFFF"/>
        </w:rPr>
        <w:t>Software Engineer in </w:t>
      </w:r>
      <w:r w:rsidRPr="007E00B6">
        <w:rPr>
          <w:rStyle w:val="normaltextrun"/>
          <w:rFonts w:ascii="Arial" w:hAnsi="Arial" w:cs="Arial"/>
          <w:b/>
          <w:bCs/>
          <w:color w:val="000000"/>
          <w:shd w:val="clear" w:color="auto" w:fill="FFFFFF"/>
        </w:rPr>
        <w:t xml:space="preserve">Collabera </w:t>
      </w:r>
      <w:r>
        <w:rPr>
          <w:rStyle w:val="normaltextrun"/>
          <w:rFonts w:ascii="Arial" w:hAnsi="Arial" w:cs="Arial"/>
          <w:b/>
          <w:bCs/>
          <w:color w:val="000000"/>
          <w:shd w:val="clear" w:color="auto" w:fill="FFFFFF"/>
        </w:rPr>
        <w:t xml:space="preserve">Technologies Pvt Limited </w:t>
      </w:r>
      <w:r w:rsidRPr="007E00B6">
        <w:rPr>
          <w:rStyle w:val="normaltextrun"/>
          <w:rFonts w:ascii="Arial" w:hAnsi="Arial" w:cs="Arial"/>
          <w:color w:val="000000"/>
          <w:shd w:val="clear" w:color="auto" w:fill="FFFFFF"/>
        </w:rPr>
        <w:t xml:space="preserve">Bangalore from Dec 2020 to </w:t>
      </w:r>
      <w:r>
        <w:rPr>
          <w:rStyle w:val="normaltextrun"/>
          <w:rFonts w:ascii="Arial" w:hAnsi="Arial" w:cs="Arial"/>
          <w:color w:val="000000"/>
          <w:shd w:val="clear" w:color="auto" w:fill="FFFFFF"/>
        </w:rPr>
        <w:t>Aug 2022.</w:t>
      </w:r>
    </w:p>
    <w:p w14:paraId="765F23BE" w14:textId="77777777" w:rsidR="007E00B6" w:rsidRPr="007E00B6" w:rsidRDefault="007E00B6" w:rsidP="007E00B6">
      <w:pPr>
        <w:widowControl/>
        <w:wordWrap/>
        <w:ind w:left="360"/>
        <w:rPr>
          <w:rFonts w:ascii="Arial" w:hAnsi="Arial" w:cs="Arial"/>
        </w:rPr>
      </w:pPr>
    </w:p>
    <w:p w14:paraId="3AEB16E7" w14:textId="77777777" w:rsidR="007E00B6" w:rsidRPr="007E00B6" w:rsidRDefault="007E00B6" w:rsidP="007E00B6">
      <w:pPr>
        <w:widowControl/>
        <w:numPr>
          <w:ilvl w:val="0"/>
          <w:numId w:val="4"/>
        </w:numPr>
        <w:wordWrap/>
        <w:rPr>
          <w:rStyle w:val="eop"/>
          <w:rFonts w:ascii="Arial" w:eastAsiaTheme="minorHAnsi" w:hAnsi="Arial" w:cs="Arial"/>
          <w:kern w:val="0"/>
        </w:rPr>
      </w:pPr>
      <w:r w:rsidRPr="007E00B6">
        <w:rPr>
          <w:rStyle w:val="normaltextrun"/>
          <w:rFonts w:ascii="Arial" w:hAnsi="Arial" w:cs="Arial"/>
          <w:color w:val="000000"/>
          <w:shd w:val="clear" w:color="auto" w:fill="FFFFFF"/>
        </w:rPr>
        <w:t>worked as Programmer Analyst in </w:t>
      </w:r>
      <w:r w:rsidRPr="007E00B6">
        <w:rPr>
          <w:rStyle w:val="normaltextrun"/>
          <w:rFonts w:ascii="Arial" w:hAnsi="Arial" w:cs="Arial"/>
          <w:b/>
          <w:bCs/>
          <w:color w:val="000000"/>
          <w:shd w:val="clear" w:color="auto" w:fill="FFFFFF"/>
        </w:rPr>
        <w:t>Cognizant Technology Solution </w:t>
      </w:r>
      <w:proofErr w:type="spellStart"/>
      <w:r w:rsidRPr="007E00B6">
        <w:rPr>
          <w:rStyle w:val="spellingerror"/>
          <w:rFonts w:ascii="Arial" w:hAnsi="Arial" w:cs="Arial"/>
          <w:b/>
          <w:bCs/>
          <w:color w:val="000000"/>
          <w:shd w:val="clear" w:color="auto" w:fill="FFFFFF"/>
        </w:rPr>
        <w:t>Pvt.Ltd</w:t>
      </w:r>
      <w:proofErr w:type="spellEnd"/>
      <w:r w:rsidRPr="007E00B6">
        <w:rPr>
          <w:rStyle w:val="normaltextrun"/>
          <w:rFonts w:ascii="Arial" w:hAnsi="Arial" w:cs="Arial"/>
          <w:b/>
          <w:bCs/>
          <w:color w:val="000000"/>
          <w:shd w:val="clear" w:color="auto" w:fill="FFFFFF"/>
        </w:rPr>
        <w:t>. </w:t>
      </w:r>
      <w:r w:rsidRPr="007E00B6">
        <w:rPr>
          <w:rStyle w:val="normaltextrun"/>
          <w:rFonts w:ascii="Arial" w:hAnsi="Arial" w:cs="Arial"/>
          <w:color w:val="000000"/>
          <w:shd w:val="clear" w:color="auto" w:fill="FFFFFF"/>
        </w:rPr>
        <w:t>Pune from April 2018 to 31 July 2020.</w:t>
      </w:r>
      <w:r w:rsidRPr="007E00B6">
        <w:rPr>
          <w:rStyle w:val="eop"/>
          <w:rFonts w:ascii="Arial" w:hAnsi="Arial" w:cs="Arial"/>
          <w:color w:val="000000"/>
          <w:shd w:val="clear" w:color="auto" w:fill="FFFFFF"/>
        </w:rPr>
        <w:t> </w:t>
      </w:r>
    </w:p>
    <w:p w14:paraId="67DA5E87" w14:textId="77777777" w:rsidR="007E00B6" w:rsidRPr="007E00B6" w:rsidRDefault="007E00B6" w:rsidP="007E00B6">
      <w:pPr>
        <w:widowControl/>
        <w:wordWrap/>
        <w:spacing w:after="200" w:line="276" w:lineRule="auto"/>
        <w:jc w:val="left"/>
        <w:rPr>
          <w:rFonts w:ascii="Arial" w:hAnsi="Arial" w:cs="Arial"/>
        </w:rPr>
      </w:pPr>
    </w:p>
    <w:p w14:paraId="3F694D3D" w14:textId="77777777" w:rsidR="007E00B6" w:rsidRPr="007E00B6" w:rsidRDefault="007E00B6" w:rsidP="007E00B6">
      <w:pPr>
        <w:widowControl/>
        <w:wordWrap/>
        <w:rPr>
          <w:rFonts w:ascii="Arial" w:hAnsi="Arial" w:cs="Arial"/>
          <w:b/>
        </w:rPr>
      </w:pPr>
    </w:p>
    <w:p w14:paraId="45C50217" w14:textId="77777777" w:rsidR="007E00B6" w:rsidRPr="007E00B6" w:rsidRDefault="007E00B6" w:rsidP="007E00B6">
      <w:pPr>
        <w:widowControl/>
        <w:wordWrap/>
        <w:rPr>
          <w:rFonts w:ascii="Arial" w:hAnsi="Arial" w:cs="Arial"/>
          <w:b/>
        </w:rPr>
      </w:pPr>
      <w:r w:rsidRPr="007E00B6">
        <w:rPr>
          <w:rFonts w:ascii="Arial" w:hAnsi="Arial" w:cs="Arial"/>
          <w:b/>
          <w:u w:val="single"/>
        </w:rPr>
        <w:t>Scholastic Profile</w:t>
      </w:r>
      <w:r w:rsidRPr="007E00B6">
        <w:rPr>
          <w:rFonts w:ascii="Arial" w:hAnsi="Arial" w:cs="Arial"/>
          <w:b/>
        </w:rPr>
        <w:t>:</w:t>
      </w:r>
    </w:p>
    <w:p w14:paraId="31EDF988" w14:textId="77777777" w:rsidR="007E00B6" w:rsidRPr="007E00B6" w:rsidRDefault="007E00B6" w:rsidP="007E00B6">
      <w:pPr>
        <w:widowControl/>
        <w:wordWrap/>
        <w:rPr>
          <w:rFonts w:ascii="Arial" w:hAnsi="Arial" w:cs="Arial"/>
        </w:rPr>
      </w:pPr>
    </w:p>
    <w:p w14:paraId="118AB3B2" w14:textId="77777777" w:rsidR="007E00B6" w:rsidRPr="007E00B6" w:rsidRDefault="007E00B6" w:rsidP="007E00B6">
      <w:pPr>
        <w:widowControl/>
        <w:numPr>
          <w:ilvl w:val="0"/>
          <w:numId w:val="1"/>
        </w:numPr>
        <w:wordWrap/>
        <w:spacing w:line="360" w:lineRule="auto"/>
        <w:rPr>
          <w:rFonts w:ascii="Arial" w:eastAsiaTheme="minorHAnsi" w:hAnsi="Arial" w:cs="Arial"/>
          <w:kern w:val="0"/>
        </w:rPr>
      </w:pPr>
      <w:r w:rsidRPr="007E00B6">
        <w:rPr>
          <w:rFonts w:ascii="Arial" w:hAnsi="Arial" w:cs="Arial"/>
          <w:b/>
        </w:rPr>
        <w:t xml:space="preserve">B.C.A </w:t>
      </w:r>
      <w:r w:rsidRPr="007E00B6">
        <w:rPr>
          <w:rFonts w:ascii="Arial" w:hAnsi="Arial" w:cs="Arial"/>
        </w:rPr>
        <w:t>from University of Pune with Higher Second class in 2015.</w:t>
      </w:r>
    </w:p>
    <w:p w14:paraId="111C6C9D" w14:textId="77777777" w:rsidR="007E00B6" w:rsidRPr="007E00B6" w:rsidRDefault="007E00B6" w:rsidP="007E00B6">
      <w:pPr>
        <w:widowControl/>
        <w:wordWrap/>
        <w:rPr>
          <w:rFonts w:ascii="Arial" w:hAnsi="Arial" w:cs="Arial"/>
        </w:rPr>
      </w:pPr>
    </w:p>
    <w:p w14:paraId="0A7F7850" w14:textId="77777777" w:rsidR="007E00B6" w:rsidRPr="007E00B6" w:rsidRDefault="007E00B6" w:rsidP="007E00B6">
      <w:pPr>
        <w:widowControl/>
        <w:numPr>
          <w:ilvl w:val="0"/>
          <w:numId w:val="1"/>
        </w:numPr>
        <w:wordWrap/>
        <w:spacing w:line="360" w:lineRule="auto"/>
        <w:rPr>
          <w:rFonts w:ascii="Arial" w:eastAsia="Verdana" w:hAnsi="Arial" w:cs="Arial"/>
          <w:kern w:val="0"/>
        </w:rPr>
      </w:pPr>
      <w:r w:rsidRPr="007E00B6">
        <w:rPr>
          <w:rFonts w:ascii="Arial" w:hAnsi="Arial" w:cs="Arial"/>
          <w:b/>
        </w:rPr>
        <w:t xml:space="preserve">M.C.A. </w:t>
      </w:r>
      <w:r w:rsidRPr="007E00B6">
        <w:rPr>
          <w:rFonts w:ascii="Arial" w:hAnsi="Arial" w:cs="Arial"/>
        </w:rPr>
        <w:t>from University of Pune with First class in 2018.</w:t>
      </w:r>
    </w:p>
    <w:p w14:paraId="57374E28" w14:textId="77777777" w:rsidR="007E00B6" w:rsidRPr="007E00B6" w:rsidRDefault="007E00B6" w:rsidP="007E00B6">
      <w:pPr>
        <w:widowControl/>
        <w:wordWrap/>
        <w:spacing w:after="200" w:line="276" w:lineRule="auto"/>
        <w:jc w:val="left"/>
        <w:rPr>
          <w:rFonts w:ascii="Arial" w:hAnsi="Arial" w:cs="Arial"/>
        </w:rPr>
      </w:pPr>
    </w:p>
    <w:p w14:paraId="7FBE3E1A" w14:textId="7A485D21" w:rsidR="007E00B6" w:rsidRDefault="007E00B6" w:rsidP="007E00B6">
      <w:pPr>
        <w:widowControl/>
        <w:tabs>
          <w:tab w:val="center" w:pos="4680"/>
        </w:tabs>
        <w:wordWrap/>
        <w:spacing w:after="120"/>
        <w:rPr>
          <w:rFonts w:ascii="Arial" w:hAnsi="Arial" w:cs="Arial"/>
        </w:rPr>
      </w:pPr>
    </w:p>
    <w:p w14:paraId="4529BF63" w14:textId="6DA0114E" w:rsidR="00C33457" w:rsidRDefault="00C33457" w:rsidP="007E00B6">
      <w:pPr>
        <w:widowControl/>
        <w:tabs>
          <w:tab w:val="center" w:pos="4680"/>
        </w:tabs>
        <w:wordWrap/>
        <w:spacing w:after="120"/>
        <w:rPr>
          <w:rFonts w:ascii="Arial" w:hAnsi="Arial" w:cs="Arial"/>
        </w:rPr>
      </w:pPr>
    </w:p>
    <w:p w14:paraId="30C4BD18" w14:textId="77777777" w:rsidR="00C33457" w:rsidRPr="007E00B6" w:rsidRDefault="00C33457" w:rsidP="007E00B6">
      <w:pPr>
        <w:widowControl/>
        <w:tabs>
          <w:tab w:val="center" w:pos="4680"/>
        </w:tabs>
        <w:wordWrap/>
        <w:spacing w:after="120"/>
        <w:rPr>
          <w:rFonts w:ascii="Arial" w:hAnsi="Arial" w:cs="Arial"/>
        </w:rPr>
      </w:pPr>
    </w:p>
    <w:p w14:paraId="40616907" w14:textId="77777777" w:rsidR="007E00B6" w:rsidRPr="007E00B6" w:rsidRDefault="007E00B6" w:rsidP="007E00B6">
      <w:pPr>
        <w:widowControl/>
        <w:tabs>
          <w:tab w:val="center" w:pos="4680"/>
        </w:tabs>
        <w:wordWrap/>
        <w:spacing w:after="120"/>
        <w:rPr>
          <w:rFonts w:ascii="Arial" w:hAnsi="Arial" w:cs="Arial"/>
          <w:b/>
        </w:rPr>
      </w:pPr>
      <w:r w:rsidRPr="007E00B6">
        <w:rPr>
          <w:rFonts w:ascii="Arial" w:hAnsi="Arial" w:cs="Arial"/>
          <w:b/>
          <w:u w:val="single"/>
        </w:rPr>
        <w:t>Technical Expertise</w:t>
      </w:r>
      <w:r w:rsidRPr="007E00B6">
        <w:rPr>
          <w:rFonts w:ascii="Arial" w:hAnsi="Arial" w:cs="Arial"/>
          <w:b/>
        </w:rPr>
        <w:t>:</w:t>
      </w:r>
      <w:r w:rsidRPr="007E00B6">
        <w:rPr>
          <w:rFonts w:ascii="Arial" w:hAnsi="Arial" w:cs="Arial"/>
          <w:b/>
        </w:rPr>
        <w:tab/>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5455"/>
      </w:tblGrid>
      <w:tr w:rsidR="007E00B6" w:rsidRPr="007E00B6" w14:paraId="4A0033BD" w14:textId="77777777" w:rsidTr="00E242CB">
        <w:tc>
          <w:tcPr>
            <w:tcW w:w="3491" w:type="dxa"/>
          </w:tcPr>
          <w:p w14:paraId="7406F580"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Language</w:t>
            </w:r>
          </w:p>
          <w:p w14:paraId="4A052609" w14:textId="77777777" w:rsidR="007E00B6" w:rsidRPr="007E00B6" w:rsidRDefault="007E00B6" w:rsidP="00E242CB">
            <w:pPr>
              <w:widowControl/>
              <w:wordWrap/>
              <w:jc w:val="left"/>
              <w:rPr>
                <w:rFonts w:ascii="Arial" w:hAnsi="Arial" w:cs="Arial"/>
              </w:rPr>
            </w:pPr>
          </w:p>
        </w:tc>
        <w:tc>
          <w:tcPr>
            <w:tcW w:w="5455" w:type="dxa"/>
          </w:tcPr>
          <w:p w14:paraId="42910EE5" w14:textId="77777777"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rPr>
              <w:t>Core Java, Servlet, JSP</w:t>
            </w:r>
          </w:p>
          <w:p w14:paraId="51F5490C" w14:textId="77777777" w:rsidR="007E00B6" w:rsidRPr="007E00B6" w:rsidRDefault="007E00B6" w:rsidP="00E242CB">
            <w:pPr>
              <w:widowControl/>
              <w:wordWrap/>
              <w:jc w:val="left"/>
              <w:rPr>
                <w:rFonts w:ascii="Arial" w:hAnsi="Arial" w:cs="Arial"/>
              </w:rPr>
            </w:pPr>
          </w:p>
        </w:tc>
      </w:tr>
      <w:tr w:rsidR="007E00B6" w:rsidRPr="007E00B6" w14:paraId="57590066" w14:textId="77777777" w:rsidTr="00E242CB">
        <w:tc>
          <w:tcPr>
            <w:tcW w:w="3491" w:type="dxa"/>
          </w:tcPr>
          <w:p w14:paraId="04CDC676"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Framework</w:t>
            </w:r>
          </w:p>
          <w:p w14:paraId="65434673" w14:textId="77777777" w:rsidR="007E00B6" w:rsidRPr="007E00B6" w:rsidRDefault="007E00B6" w:rsidP="00E242CB">
            <w:pPr>
              <w:widowControl/>
              <w:wordWrap/>
              <w:jc w:val="left"/>
              <w:rPr>
                <w:rFonts w:ascii="Arial" w:hAnsi="Arial" w:cs="Arial"/>
              </w:rPr>
            </w:pPr>
          </w:p>
        </w:tc>
        <w:tc>
          <w:tcPr>
            <w:tcW w:w="5455" w:type="dxa"/>
          </w:tcPr>
          <w:p w14:paraId="60F2A2B6" w14:textId="4C4FDF30" w:rsidR="007E00B6" w:rsidRPr="007E00B6" w:rsidRDefault="007E00B6" w:rsidP="00E242CB">
            <w:pPr>
              <w:widowControl/>
              <w:tabs>
                <w:tab w:val="left" w:pos="1440"/>
              </w:tabs>
              <w:wordWrap/>
              <w:rPr>
                <w:rFonts w:ascii="Arial" w:hAnsi="Arial" w:cs="Arial"/>
              </w:rPr>
            </w:pPr>
            <w:r w:rsidRPr="007E00B6">
              <w:rPr>
                <w:rFonts w:ascii="Arial" w:hAnsi="Arial" w:cs="Arial"/>
              </w:rPr>
              <w:t xml:space="preserve">     Spring-MVC, Spring-IOC, </w:t>
            </w:r>
            <w:r w:rsidR="00C908AF" w:rsidRPr="007E00B6">
              <w:rPr>
                <w:rFonts w:ascii="Arial" w:hAnsi="Arial" w:cs="Arial"/>
              </w:rPr>
              <w:t>Spring Boot, Collection</w:t>
            </w:r>
            <w:r w:rsidRPr="007E00B6">
              <w:rPr>
                <w:rFonts w:ascii="Arial" w:hAnsi="Arial" w:cs="Arial"/>
              </w:rPr>
              <w:t xml:space="preserve">, </w:t>
            </w:r>
            <w:r w:rsidR="00C908AF">
              <w:rPr>
                <w:rFonts w:ascii="Arial" w:hAnsi="Arial" w:cs="Arial"/>
              </w:rPr>
              <w:t>Microservices</w:t>
            </w:r>
            <w:r w:rsidR="009463CD">
              <w:rPr>
                <w:rFonts w:ascii="Arial" w:hAnsi="Arial" w:cs="Arial"/>
              </w:rPr>
              <w:t xml:space="preserve">, </w:t>
            </w:r>
            <w:r w:rsidR="009463CD">
              <w:rPr>
                <w:rFonts w:ascii="Arial" w:hAnsi="Arial" w:cs="Arial"/>
                <w:color w:val="222222"/>
                <w:shd w:val="clear" w:color="auto" w:fill="FFFFFF"/>
              </w:rPr>
              <w:t xml:space="preserve">Spring security, </w:t>
            </w:r>
            <w:proofErr w:type="spellStart"/>
            <w:r w:rsidR="009463CD">
              <w:rPr>
                <w:rFonts w:ascii="Arial" w:hAnsi="Arial" w:cs="Arial"/>
                <w:color w:val="222222"/>
                <w:shd w:val="clear" w:color="auto" w:fill="FFFFFF"/>
              </w:rPr>
              <w:t>Oauth</w:t>
            </w:r>
            <w:proofErr w:type="spellEnd"/>
            <w:r w:rsidR="009463CD">
              <w:rPr>
                <w:rFonts w:ascii="Arial" w:hAnsi="Arial" w:cs="Arial"/>
                <w:color w:val="222222"/>
                <w:shd w:val="clear" w:color="auto" w:fill="FFFFFF"/>
              </w:rPr>
              <w:t>.</w:t>
            </w:r>
            <w:r w:rsidRPr="007E00B6">
              <w:rPr>
                <w:rFonts w:ascii="Arial" w:hAnsi="Arial" w:cs="Arial"/>
              </w:rPr>
              <w:t xml:space="preserve">      </w:t>
            </w:r>
          </w:p>
        </w:tc>
      </w:tr>
      <w:tr w:rsidR="007E00B6" w:rsidRPr="007E00B6" w14:paraId="27B24C9A" w14:textId="77777777" w:rsidTr="00E242CB">
        <w:tc>
          <w:tcPr>
            <w:tcW w:w="3491" w:type="dxa"/>
          </w:tcPr>
          <w:p w14:paraId="0C71328F"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IDE Tools</w:t>
            </w:r>
          </w:p>
          <w:p w14:paraId="6DAD41D5" w14:textId="77777777" w:rsidR="007E00B6" w:rsidRPr="007E00B6" w:rsidRDefault="007E00B6" w:rsidP="00E242CB">
            <w:pPr>
              <w:widowControl/>
              <w:wordWrap/>
              <w:jc w:val="left"/>
              <w:rPr>
                <w:rFonts w:ascii="Arial" w:hAnsi="Arial" w:cs="Arial"/>
              </w:rPr>
            </w:pPr>
          </w:p>
        </w:tc>
        <w:tc>
          <w:tcPr>
            <w:tcW w:w="5455" w:type="dxa"/>
          </w:tcPr>
          <w:p w14:paraId="2AC376D3" w14:textId="2AE0F484"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bCs/>
              </w:rPr>
              <w:t xml:space="preserve">My Eclipse 5.1, Eclipse Neon </w:t>
            </w:r>
            <w:proofErr w:type="gramStart"/>
            <w:r w:rsidRPr="007E00B6">
              <w:rPr>
                <w:rFonts w:ascii="Arial" w:hAnsi="Arial" w:cs="Arial"/>
                <w:bCs/>
              </w:rPr>
              <w:t>3</w:t>
            </w:r>
            <w:r w:rsidR="00C908AF">
              <w:rPr>
                <w:rFonts w:ascii="Arial" w:hAnsi="Arial" w:cs="Arial"/>
                <w:bCs/>
              </w:rPr>
              <w:t>,STS</w:t>
            </w:r>
            <w:proofErr w:type="gramEnd"/>
            <w:r w:rsidR="00C908AF">
              <w:rPr>
                <w:rFonts w:ascii="Arial" w:hAnsi="Arial" w:cs="Arial"/>
                <w:bCs/>
              </w:rPr>
              <w:t>.</w:t>
            </w:r>
          </w:p>
        </w:tc>
      </w:tr>
      <w:tr w:rsidR="007E00B6" w:rsidRPr="007E00B6" w14:paraId="3D8D70BB" w14:textId="77777777" w:rsidTr="00E242CB">
        <w:tc>
          <w:tcPr>
            <w:tcW w:w="3491" w:type="dxa"/>
          </w:tcPr>
          <w:p w14:paraId="7E318283"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Web &amp; Application Server</w:t>
            </w:r>
          </w:p>
          <w:p w14:paraId="4C68E23C" w14:textId="77777777" w:rsidR="007E00B6" w:rsidRPr="007E00B6" w:rsidRDefault="007E00B6" w:rsidP="00E242CB">
            <w:pPr>
              <w:widowControl/>
              <w:wordWrap/>
              <w:jc w:val="left"/>
              <w:rPr>
                <w:rFonts w:ascii="Arial" w:hAnsi="Arial" w:cs="Arial"/>
              </w:rPr>
            </w:pPr>
          </w:p>
        </w:tc>
        <w:tc>
          <w:tcPr>
            <w:tcW w:w="5455" w:type="dxa"/>
          </w:tcPr>
          <w:p w14:paraId="6EBC015E" w14:textId="77777777"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bCs/>
              </w:rPr>
              <w:t>Apache Tomcat 7.X</w:t>
            </w:r>
          </w:p>
        </w:tc>
      </w:tr>
      <w:tr w:rsidR="007E00B6" w:rsidRPr="007E00B6" w14:paraId="6A80FF00" w14:textId="77777777" w:rsidTr="00E242CB">
        <w:tc>
          <w:tcPr>
            <w:tcW w:w="3491" w:type="dxa"/>
          </w:tcPr>
          <w:p w14:paraId="762A79E4"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Database</w:t>
            </w:r>
          </w:p>
          <w:p w14:paraId="5693165D" w14:textId="77777777" w:rsidR="007E00B6" w:rsidRPr="007E00B6" w:rsidRDefault="007E00B6" w:rsidP="00E242CB">
            <w:pPr>
              <w:widowControl/>
              <w:wordWrap/>
              <w:jc w:val="left"/>
              <w:rPr>
                <w:rFonts w:ascii="Arial" w:hAnsi="Arial" w:cs="Arial"/>
              </w:rPr>
            </w:pPr>
          </w:p>
        </w:tc>
        <w:tc>
          <w:tcPr>
            <w:tcW w:w="5455" w:type="dxa"/>
          </w:tcPr>
          <w:p w14:paraId="63CDD569" w14:textId="131127F9" w:rsidR="007E00B6" w:rsidRPr="007E00B6" w:rsidRDefault="007E00B6" w:rsidP="00E242CB">
            <w:pPr>
              <w:widowControl/>
              <w:tabs>
                <w:tab w:val="left" w:pos="1440"/>
              </w:tabs>
              <w:wordWrap/>
              <w:ind w:left="1080" w:hanging="720"/>
              <w:rPr>
                <w:rFonts w:ascii="Arial" w:hAnsi="Arial" w:cs="Arial"/>
                <w:bCs/>
              </w:rPr>
            </w:pPr>
            <w:r w:rsidRPr="007E00B6">
              <w:rPr>
                <w:rFonts w:ascii="Arial" w:hAnsi="Arial" w:cs="Arial"/>
              </w:rPr>
              <w:t xml:space="preserve">MySQL </w:t>
            </w:r>
            <w:proofErr w:type="gramStart"/>
            <w:r w:rsidRPr="007E00B6">
              <w:rPr>
                <w:rFonts w:ascii="Arial" w:hAnsi="Arial" w:cs="Arial"/>
              </w:rPr>
              <w:t>5.0</w:t>
            </w:r>
            <w:r w:rsidR="001A2836">
              <w:rPr>
                <w:rFonts w:ascii="Arial" w:hAnsi="Arial" w:cs="Arial"/>
              </w:rPr>
              <w:t xml:space="preserve"> ,</w:t>
            </w:r>
            <w:proofErr w:type="gramEnd"/>
            <w:r w:rsidR="001A2836">
              <w:rPr>
                <w:rFonts w:ascii="Arial" w:hAnsi="Arial" w:cs="Arial"/>
              </w:rPr>
              <w:t xml:space="preserve"> Oracle 11g , Toad for Oracle</w:t>
            </w:r>
            <w:r w:rsidR="00C908AF">
              <w:rPr>
                <w:rFonts w:ascii="Arial" w:hAnsi="Arial" w:cs="Arial"/>
              </w:rPr>
              <w:t>.</w:t>
            </w:r>
          </w:p>
        </w:tc>
      </w:tr>
      <w:tr w:rsidR="007E00B6" w:rsidRPr="007E00B6" w14:paraId="39B75AFE" w14:textId="77777777" w:rsidTr="00E242CB">
        <w:tc>
          <w:tcPr>
            <w:tcW w:w="3491" w:type="dxa"/>
          </w:tcPr>
          <w:p w14:paraId="71C38561"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DB Editor</w:t>
            </w:r>
          </w:p>
          <w:p w14:paraId="74E0C708" w14:textId="77777777" w:rsidR="007E00B6" w:rsidRPr="007E00B6" w:rsidRDefault="007E00B6" w:rsidP="00E242CB">
            <w:pPr>
              <w:widowControl/>
              <w:wordWrap/>
              <w:jc w:val="left"/>
              <w:rPr>
                <w:rFonts w:ascii="Arial" w:hAnsi="Arial" w:cs="Arial"/>
              </w:rPr>
            </w:pPr>
          </w:p>
        </w:tc>
        <w:tc>
          <w:tcPr>
            <w:tcW w:w="5455" w:type="dxa"/>
          </w:tcPr>
          <w:p w14:paraId="6E407437" w14:textId="26E797C7" w:rsidR="007E00B6" w:rsidRPr="007E00B6" w:rsidRDefault="00C908AF" w:rsidP="00E242CB">
            <w:pPr>
              <w:widowControl/>
              <w:tabs>
                <w:tab w:val="left" w:pos="1440"/>
              </w:tabs>
              <w:wordWrap/>
              <w:ind w:left="1080" w:hanging="720"/>
              <w:rPr>
                <w:rFonts w:ascii="Arial" w:hAnsi="Arial" w:cs="Arial"/>
              </w:rPr>
            </w:pPr>
            <w:r w:rsidRPr="007E00B6">
              <w:rPr>
                <w:rFonts w:ascii="Arial" w:hAnsi="Arial" w:cs="Arial"/>
              </w:rPr>
              <w:t>MySQL</w:t>
            </w:r>
            <w:r w:rsidR="007E00B6" w:rsidRPr="007E00B6">
              <w:rPr>
                <w:rFonts w:ascii="Arial" w:hAnsi="Arial" w:cs="Arial"/>
              </w:rPr>
              <w:t xml:space="preserve"> Query Browser</w:t>
            </w:r>
          </w:p>
        </w:tc>
      </w:tr>
      <w:tr w:rsidR="007E00B6" w:rsidRPr="007E00B6" w14:paraId="53E7ECD9" w14:textId="77777777" w:rsidTr="00E242CB">
        <w:tc>
          <w:tcPr>
            <w:tcW w:w="3491" w:type="dxa"/>
          </w:tcPr>
          <w:p w14:paraId="4A2A833C"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Operating System</w:t>
            </w:r>
          </w:p>
          <w:p w14:paraId="5BF98124" w14:textId="77777777" w:rsidR="007E00B6" w:rsidRPr="007E00B6" w:rsidRDefault="007E00B6" w:rsidP="00E242CB">
            <w:pPr>
              <w:widowControl/>
              <w:wordWrap/>
              <w:jc w:val="left"/>
              <w:rPr>
                <w:rFonts w:ascii="Arial" w:hAnsi="Arial" w:cs="Arial"/>
              </w:rPr>
            </w:pPr>
          </w:p>
        </w:tc>
        <w:tc>
          <w:tcPr>
            <w:tcW w:w="5455" w:type="dxa"/>
          </w:tcPr>
          <w:p w14:paraId="0DDC34F2" w14:textId="6BC2A82D"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rPr>
              <w:t xml:space="preserve">Windows 7-8, </w:t>
            </w:r>
            <w:r w:rsidR="00C908AF" w:rsidRPr="007E00B6">
              <w:rPr>
                <w:rFonts w:ascii="Arial" w:hAnsi="Arial" w:cs="Arial"/>
              </w:rPr>
              <w:t>XP</w:t>
            </w:r>
            <w:r w:rsidR="00C908AF">
              <w:rPr>
                <w:rFonts w:ascii="Arial" w:hAnsi="Arial" w:cs="Arial"/>
              </w:rPr>
              <w:t>,</w:t>
            </w:r>
            <w:r w:rsidR="0066729A">
              <w:rPr>
                <w:rFonts w:ascii="Arial" w:hAnsi="Arial" w:cs="Arial"/>
              </w:rPr>
              <w:t xml:space="preserve"> Mac OS,</w:t>
            </w:r>
          </w:p>
        </w:tc>
      </w:tr>
      <w:tr w:rsidR="007E00B6" w:rsidRPr="007E00B6" w14:paraId="70C7AC50" w14:textId="77777777" w:rsidTr="00E242CB">
        <w:tc>
          <w:tcPr>
            <w:tcW w:w="3491" w:type="dxa"/>
          </w:tcPr>
          <w:p w14:paraId="03761EDF"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ORM Tool</w:t>
            </w:r>
          </w:p>
          <w:p w14:paraId="658B02E9" w14:textId="77777777" w:rsidR="007E00B6" w:rsidRPr="007E00B6" w:rsidRDefault="007E00B6" w:rsidP="00E242CB">
            <w:pPr>
              <w:widowControl/>
              <w:wordWrap/>
              <w:jc w:val="left"/>
              <w:rPr>
                <w:rFonts w:ascii="Arial" w:hAnsi="Arial" w:cs="Arial"/>
              </w:rPr>
            </w:pPr>
          </w:p>
        </w:tc>
        <w:tc>
          <w:tcPr>
            <w:tcW w:w="5455" w:type="dxa"/>
          </w:tcPr>
          <w:p w14:paraId="20FBA3CD" w14:textId="7505B4A9" w:rsidR="007E00B6" w:rsidRPr="007E00B6" w:rsidRDefault="00C908AF" w:rsidP="00E242CB">
            <w:pPr>
              <w:widowControl/>
              <w:tabs>
                <w:tab w:val="left" w:pos="1440"/>
              </w:tabs>
              <w:wordWrap/>
              <w:ind w:left="1080" w:hanging="720"/>
              <w:rPr>
                <w:rFonts w:ascii="Arial" w:hAnsi="Arial" w:cs="Arial"/>
              </w:rPr>
            </w:pPr>
            <w:r w:rsidRPr="007E00B6">
              <w:rPr>
                <w:rFonts w:ascii="Arial" w:hAnsi="Arial" w:cs="Arial"/>
              </w:rPr>
              <w:t>Hibernate</w:t>
            </w:r>
            <w:r>
              <w:rPr>
                <w:rFonts w:ascii="Arial" w:hAnsi="Arial" w:cs="Arial"/>
              </w:rPr>
              <w:t>,</w:t>
            </w:r>
            <w:r w:rsidR="001A2836">
              <w:rPr>
                <w:rFonts w:ascii="Arial" w:hAnsi="Arial" w:cs="Arial"/>
              </w:rPr>
              <w:t xml:space="preserve"> JPA Repository </w:t>
            </w:r>
          </w:p>
        </w:tc>
      </w:tr>
      <w:tr w:rsidR="007E00B6" w:rsidRPr="007E00B6" w14:paraId="508FAF40" w14:textId="77777777" w:rsidTr="00E242CB">
        <w:tc>
          <w:tcPr>
            <w:tcW w:w="3491" w:type="dxa"/>
          </w:tcPr>
          <w:p w14:paraId="372A65C9"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Learning Technology*</w:t>
            </w:r>
          </w:p>
          <w:p w14:paraId="708F9912" w14:textId="77777777" w:rsidR="007E00B6" w:rsidRPr="007E00B6" w:rsidRDefault="007E00B6" w:rsidP="00E242CB">
            <w:pPr>
              <w:widowControl/>
              <w:wordWrap/>
              <w:jc w:val="left"/>
              <w:rPr>
                <w:rFonts w:ascii="Arial" w:hAnsi="Arial" w:cs="Arial"/>
              </w:rPr>
            </w:pPr>
          </w:p>
        </w:tc>
        <w:tc>
          <w:tcPr>
            <w:tcW w:w="5455" w:type="dxa"/>
          </w:tcPr>
          <w:p w14:paraId="4FF04B90" w14:textId="77777777" w:rsidR="007E00B6" w:rsidRPr="007E00B6" w:rsidRDefault="007E00B6" w:rsidP="00E242CB">
            <w:pPr>
              <w:widowControl/>
              <w:tabs>
                <w:tab w:val="left" w:pos="1440"/>
              </w:tabs>
              <w:wordWrap/>
              <w:rPr>
                <w:rFonts w:ascii="Arial" w:hAnsi="Arial" w:cs="Arial"/>
              </w:rPr>
            </w:pPr>
            <w:r w:rsidRPr="007E00B6">
              <w:rPr>
                <w:rFonts w:ascii="Arial" w:hAnsi="Arial" w:cs="Arial"/>
              </w:rPr>
              <w:t xml:space="preserve">     Windchill 11.0 </w:t>
            </w:r>
            <w:proofErr w:type="gramStart"/>
            <w:r w:rsidRPr="007E00B6">
              <w:rPr>
                <w:rFonts w:ascii="Arial" w:hAnsi="Arial" w:cs="Arial"/>
              </w:rPr>
              <w:t xml:space="preserve">/  </w:t>
            </w:r>
            <w:proofErr w:type="spellStart"/>
            <w:r w:rsidRPr="007E00B6">
              <w:rPr>
                <w:rFonts w:ascii="Arial" w:hAnsi="Arial" w:cs="Arial"/>
              </w:rPr>
              <w:t>TrackWise</w:t>
            </w:r>
            <w:proofErr w:type="spellEnd"/>
            <w:proofErr w:type="gramEnd"/>
            <w:r w:rsidRPr="007E00B6">
              <w:rPr>
                <w:rFonts w:ascii="Arial" w:hAnsi="Arial" w:cs="Arial"/>
              </w:rPr>
              <w:t xml:space="preserve"> 9.3.x Version</w:t>
            </w:r>
          </w:p>
        </w:tc>
      </w:tr>
    </w:tbl>
    <w:p w14:paraId="3342FF38" w14:textId="77777777" w:rsidR="007E00B6" w:rsidRPr="007E00B6" w:rsidRDefault="007E00B6" w:rsidP="007E00B6">
      <w:pPr>
        <w:widowControl/>
        <w:tabs>
          <w:tab w:val="left" w:pos="1440"/>
        </w:tabs>
        <w:wordWrap/>
        <w:ind w:left="1080" w:hanging="720"/>
        <w:rPr>
          <w:rFonts w:ascii="Arial" w:hAnsi="Arial" w:cs="Arial"/>
        </w:rPr>
      </w:pPr>
    </w:p>
    <w:p w14:paraId="2C45E06F" w14:textId="6EA55236" w:rsidR="007E00B6" w:rsidRDefault="007E00B6" w:rsidP="007E00B6">
      <w:pPr>
        <w:keepNext/>
        <w:widowControl/>
        <w:wordWrap/>
        <w:spacing w:after="120"/>
        <w:jc w:val="left"/>
        <w:rPr>
          <w:rFonts w:ascii="Arial" w:hAnsi="Arial" w:cs="Arial"/>
          <w:b/>
        </w:rPr>
      </w:pPr>
      <w:r w:rsidRPr="007E00B6">
        <w:rPr>
          <w:rFonts w:ascii="Arial" w:hAnsi="Arial" w:cs="Arial"/>
          <w:b/>
          <w:u w:val="single"/>
        </w:rPr>
        <w:t>Experience Summary</w:t>
      </w:r>
      <w:r w:rsidRPr="007E00B6">
        <w:rPr>
          <w:rFonts w:ascii="Arial" w:hAnsi="Arial" w:cs="Arial"/>
          <w:b/>
        </w:rPr>
        <w:t>:</w:t>
      </w:r>
    </w:p>
    <w:p w14:paraId="574FD6CE" w14:textId="086E6BD6" w:rsidR="004F268F" w:rsidRPr="004F268F" w:rsidRDefault="004F268F" w:rsidP="004F268F">
      <w:pPr>
        <w:widowControl/>
        <w:numPr>
          <w:ilvl w:val="0"/>
          <w:numId w:val="2"/>
        </w:numPr>
        <w:wordWrap/>
        <w:rPr>
          <w:rFonts w:ascii="Arial" w:hAnsi="Arial" w:cs="Arial"/>
        </w:rPr>
      </w:pPr>
      <w:r w:rsidRPr="007E00B6">
        <w:rPr>
          <w:rFonts w:ascii="Arial" w:hAnsi="Arial" w:cs="Arial"/>
        </w:rPr>
        <w:t xml:space="preserve">Worked with </w:t>
      </w:r>
      <w:r>
        <w:rPr>
          <w:rStyle w:val="normaltextrun"/>
          <w:rFonts w:ascii="Arial" w:hAnsi="Arial" w:cs="Arial"/>
          <w:b/>
          <w:bCs/>
          <w:color w:val="000000"/>
          <w:shd w:val="clear" w:color="auto" w:fill="FFFFFF"/>
        </w:rPr>
        <w:t>Yash</w:t>
      </w:r>
      <w:r w:rsidRPr="007E00B6">
        <w:rPr>
          <w:rStyle w:val="normaltextrun"/>
          <w:rFonts w:ascii="Arial" w:hAnsi="Arial" w:cs="Arial"/>
          <w:b/>
          <w:bCs/>
          <w:color w:val="000000"/>
          <w:shd w:val="clear" w:color="auto" w:fill="FFFFFF"/>
        </w:rPr>
        <w:t xml:space="preserve"> </w:t>
      </w:r>
      <w:r>
        <w:rPr>
          <w:rStyle w:val="normaltextrun"/>
          <w:rFonts w:ascii="Arial" w:hAnsi="Arial" w:cs="Arial"/>
          <w:b/>
          <w:bCs/>
          <w:color w:val="000000"/>
          <w:shd w:val="clear" w:color="auto" w:fill="FFFFFF"/>
        </w:rPr>
        <w:t>Technologies Pvt Limited</w:t>
      </w:r>
      <w:r w:rsidRPr="007E00B6">
        <w:rPr>
          <w:rFonts w:ascii="Arial" w:hAnsi="Arial" w:cs="Arial"/>
        </w:rPr>
        <w:t xml:space="preserve">., as a </w:t>
      </w:r>
      <w:r>
        <w:rPr>
          <w:rFonts w:ascii="Arial" w:hAnsi="Arial" w:cs="Arial"/>
        </w:rPr>
        <w:t xml:space="preserve">Sr. </w:t>
      </w:r>
      <w:r w:rsidRPr="007E00B6">
        <w:rPr>
          <w:rStyle w:val="normaltextrun"/>
          <w:rFonts w:ascii="Arial" w:hAnsi="Arial" w:cs="Arial"/>
          <w:color w:val="000000"/>
          <w:shd w:val="clear" w:color="auto" w:fill="FFFFFF"/>
        </w:rPr>
        <w:t>Software Engineer</w:t>
      </w:r>
      <w:r w:rsidRPr="007E00B6">
        <w:rPr>
          <w:rFonts w:ascii="Arial" w:hAnsi="Arial" w:cs="Arial"/>
        </w:rPr>
        <w:t xml:space="preserve"> from </w:t>
      </w:r>
      <w:r w:rsidR="00C908AF">
        <w:rPr>
          <w:rFonts w:ascii="Arial" w:hAnsi="Arial" w:cs="Arial"/>
        </w:rPr>
        <w:t>Sept</w:t>
      </w:r>
      <w:r w:rsidRPr="007E00B6">
        <w:rPr>
          <w:rFonts w:ascii="Arial" w:hAnsi="Arial" w:cs="Arial"/>
        </w:rPr>
        <w:t xml:space="preserve"> 202</w:t>
      </w:r>
      <w:r>
        <w:rPr>
          <w:rFonts w:ascii="Arial" w:hAnsi="Arial" w:cs="Arial"/>
        </w:rPr>
        <w:t>2</w:t>
      </w:r>
      <w:r w:rsidRPr="007E00B6">
        <w:rPr>
          <w:rFonts w:ascii="Arial" w:hAnsi="Arial" w:cs="Arial"/>
        </w:rPr>
        <w:t xml:space="preserve"> to </w:t>
      </w:r>
      <w:r>
        <w:rPr>
          <w:rFonts w:ascii="Arial" w:hAnsi="Arial" w:cs="Arial"/>
        </w:rPr>
        <w:t>till now</w:t>
      </w:r>
    </w:p>
    <w:p w14:paraId="68E9A4FD" w14:textId="0968B2D9" w:rsidR="00C33457" w:rsidRPr="00C33457" w:rsidRDefault="00C33457" w:rsidP="00C33457">
      <w:pPr>
        <w:widowControl/>
        <w:numPr>
          <w:ilvl w:val="0"/>
          <w:numId w:val="2"/>
        </w:numPr>
        <w:wordWrap/>
        <w:rPr>
          <w:rFonts w:ascii="Arial" w:hAnsi="Arial" w:cs="Arial"/>
        </w:rPr>
      </w:pPr>
      <w:r w:rsidRPr="007E00B6">
        <w:rPr>
          <w:rFonts w:ascii="Arial" w:hAnsi="Arial" w:cs="Arial"/>
        </w:rPr>
        <w:t xml:space="preserve">Worked with </w:t>
      </w:r>
      <w:r w:rsidRPr="007E00B6">
        <w:rPr>
          <w:rStyle w:val="normaltextrun"/>
          <w:rFonts w:ascii="Arial" w:hAnsi="Arial" w:cs="Arial"/>
          <w:b/>
          <w:bCs/>
          <w:color w:val="000000"/>
          <w:shd w:val="clear" w:color="auto" w:fill="FFFFFF"/>
        </w:rPr>
        <w:t xml:space="preserve">Collabera </w:t>
      </w:r>
      <w:r>
        <w:rPr>
          <w:rStyle w:val="normaltextrun"/>
          <w:rFonts w:ascii="Arial" w:hAnsi="Arial" w:cs="Arial"/>
          <w:b/>
          <w:bCs/>
          <w:color w:val="000000"/>
          <w:shd w:val="clear" w:color="auto" w:fill="FFFFFF"/>
        </w:rPr>
        <w:t>Technologies Pvt Limited</w:t>
      </w:r>
      <w:r w:rsidRPr="007E00B6">
        <w:rPr>
          <w:rFonts w:ascii="Arial" w:hAnsi="Arial" w:cs="Arial"/>
        </w:rPr>
        <w:t xml:space="preserve">., as a </w:t>
      </w:r>
      <w:r>
        <w:rPr>
          <w:rFonts w:ascii="Arial" w:hAnsi="Arial" w:cs="Arial"/>
        </w:rPr>
        <w:t xml:space="preserve">Sr. </w:t>
      </w:r>
      <w:r w:rsidRPr="007E00B6">
        <w:rPr>
          <w:rStyle w:val="normaltextrun"/>
          <w:rFonts w:ascii="Arial" w:hAnsi="Arial" w:cs="Arial"/>
          <w:color w:val="000000"/>
          <w:shd w:val="clear" w:color="auto" w:fill="FFFFFF"/>
        </w:rPr>
        <w:t>Software Engineer</w:t>
      </w:r>
      <w:r w:rsidRPr="007E00B6">
        <w:rPr>
          <w:rFonts w:ascii="Arial" w:hAnsi="Arial" w:cs="Arial"/>
        </w:rPr>
        <w:t xml:space="preserve"> from Dec 2020 to </w:t>
      </w:r>
      <w:r>
        <w:rPr>
          <w:rFonts w:ascii="Arial" w:hAnsi="Arial" w:cs="Arial"/>
        </w:rPr>
        <w:t>Aug 2022.</w:t>
      </w:r>
    </w:p>
    <w:p w14:paraId="4E42EADE" w14:textId="5340047A" w:rsidR="007E00B6" w:rsidRPr="007E00B6" w:rsidRDefault="007E00B6" w:rsidP="007E00B6">
      <w:pPr>
        <w:widowControl/>
        <w:numPr>
          <w:ilvl w:val="0"/>
          <w:numId w:val="2"/>
        </w:numPr>
        <w:wordWrap/>
        <w:rPr>
          <w:rFonts w:ascii="Arial" w:eastAsia="Verdana" w:hAnsi="Arial" w:cs="Arial"/>
          <w:kern w:val="0"/>
        </w:rPr>
      </w:pPr>
      <w:r w:rsidRPr="007E00B6">
        <w:rPr>
          <w:rFonts w:ascii="Arial" w:hAnsi="Arial" w:cs="Arial"/>
        </w:rPr>
        <w:t xml:space="preserve">Worked with </w:t>
      </w:r>
      <w:r w:rsidRPr="007E00B6">
        <w:rPr>
          <w:rStyle w:val="normaltextrun"/>
          <w:rFonts w:ascii="Arial" w:eastAsia="ヒラギノ角ゴ Pro W3" w:hAnsi="Arial" w:cs="Arial"/>
          <w:b/>
          <w:bCs/>
          <w:color w:val="000000"/>
        </w:rPr>
        <w:t>Cognizant Technology Solution </w:t>
      </w:r>
      <w:r w:rsidRPr="007E00B6">
        <w:rPr>
          <w:rStyle w:val="spellingerror"/>
          <w:rFonts w:ascii="Arial" w:hAnsi="Arial" w:cs="Arial"/>
          <w:b/>
          <w:bCs/>
          <w:color w:val="000000"/>
        </w:rPr>
        <w:t>Pvt</w:t>
      </w:r>
      <w:r w:rsidR="00850A81">
        <w:rPr>
          <w:rStyle w:val="spellingerror"/>
          <w:rFonts w:ascii="Arial" w:hAnsi="Arial" w:cs="Arial"/>
          <w:b/>
          <w:bCs/>
          <w:color w:val="000000"/>
        </w:rPr>
        <w:t xml:space="preserve"> Limited</w:t>
      </w:r>
      <w:r w:rsidRPr="007E00B6">
        <w:rPr>
          <w:rFonts w:ascii="Arial" w:hAnsi="Arial" w:cs="Arial"/>
        </w:rPr>
        <w:t xml:space="preserve">., as a Programmer </w:t>
      </w:r>
      <w:r w:rsidR="008C70F2" w:rsidRPr="007E00B6">
        <w:rPr>
          <w:rFonts w:ascii="Arial" w:hAnsi="Arial" w:cs="Arial"/>
        </w:rPr>
        <w:t>Analyst from</w:t>
      </w:r>
      <w:r w:rsidRPr="007E00B6">
        <w:rPr>
          <w:rFonts w:ascii="Arial" w:hAnsi="Arial" w:cs="Arial"/>
        </w:rPr>
        <w:t xml:space="preserve"> April 2018 to July 2020.</w:t>
      </w:r>
    </w:p>
    <w:p w14:paraId="7839377D" w14:textId="2B587CE7" w:rsidR="007E00B6" w:rsidRPr="007E00B6" w:rsidRDefault="007E00B6" w:rsidP="007E00B6">
      <w:pPr>
        <w:widowControl/>
        <w:numPr>
          <w:ilvl w:val="0"/>
          <w:numId w:val="2"/>
        </w:numPr>
        <w:wordWrap/>
        <w:rPr>
          <w:rFonts w:ascii="Arial" w:eastAsia="Verdana" w:hAnsi="Arial" w:cs="Arial"/>
          <w:kern w:val="0"/>
        </w:rPr>
      </w:pPr>
      <w:r w:rsidRPr="007E00B6">
        <w:rPr>
          <w:rFonts w:ascii="Arial" w:hAnsi="Arial" w:cs="Arial"/>
        </w:rPr>
        <w:t>Diverse experience utilizing Java tools in business, Web, and client-server environments including Spring MVC, Hibernate, JDBC, JSP, Servlet and HTML, Spring</w:t>
      </w:r>
      <w:r w:rsidR="00C33457">
        <w:rPr>
          <w:rFonts w:ascii="Arial" w:hAnsi="Arial" w:cs="Arial"/>
        </w:rPr>
        <w:t xml:space="preserve"> Boot</w:t>
      </w:r>
      <w:r w:rsidRPr="007E00B6">
        <w:rPr>
          <w:rFonts w:ascii="Arial" w:hAnsi="Arial" w:cs="Arial"/>
        </w:rPr>
        <w:t xml:space="preserve"> with Restful Web Services technologies.</w:t>
      </w:r>
      <w:r w:rsidR="00C458B3">
        <w:rPr>
          <w:rFonts w:ascii="Arial" w:hAnsi="Arial" w:cs="Arial"/>
        </w:rPr>
        <w:t xml:space="preserve"> </w:t>
      </w:r>
    </w:p>
    <w:p w14:paraId="4612A561" w14:textId="77777777" w:rsidR="007E00B6" w:rsidRPr="007E00B6" w:rsidRDefault="007E00B6" w:rsidP="007E00B6">
      <w:pPr>
        <w:widowControl/>
        <w:numPr>
          <w:ilvl w:val="0"/>
          <w:numId w:val="2"/>
        </w:numPr>
        <w:wordWrap/>
        <w:jc w:val="left"/>
        <w:rPr>
          <w:rFonts w:ascii="Arial" w:hAnsi="Arial" w:cs="Arial"/>
        </w:rPr>
      </w:pPr>
      <w:r w:rsidRPr="007E00B6">
        <w:rPr>
          <w:rFonts w:ascii="Arial" w:hAnsi="Arial" w:cs="Arial"/>
        </w:rPr>
        <w:t>Possess through exposure in JDK 1.7, JDK 1.8, Apache Tomcat 8.x, MySQL Server 5.1.</w:t>
      </w:r>
    </w:p>
    <w:p w14:paraId="545F5487" w14:textId="77777777" w:rsidR="007E00B6" w:rsidRPr="007E00B6" w:rsidRDefault="007E00B6" w:rsidP="007E00B6">
      <w:pPr>
        <w:widowControl/>
        <w:numPr>
          <w:ilvl w:val="0"/>
          <w:numId w:val="2"/>
        </w:numPr>
        <w:wordWrap/>
        <w:rPr>
          <w:rFonts w:ascii="Arial" w:hAnsi="Arial" w:cs="Arial"/>
        </w:rPr>
      </w:pPr>
      <w:r w:rsidRPr="007E00B6">
        <w:rPr>
          <w:rFonts w:ascii="Arial" w:hAnsi="Arial" w:cs="Arial"/>
        </w:rPr>
        <w:t>Proven background leading teams in stressful, deadline-oriented environments.</w:t>
      </w:r>
    </w:p>
    <w:p w14:paraId="683A9429" w14:textId="77777777" w:rsidR="007E00B6" w:rsidRPr="007E00B6" w:rsidRDefault="007E00B6" w:rsidP="007E00B6">
      <w:pPr>
        <w:widowControl/>
        <w:numPr>
          <w:ilvl w:val="0"/>
          <w:numId w:val="5"/>
        </w:numPr>
        <w:wordWrap/>
        <w:rPr>
          <w:rFonts w:ascii="Arial" w:eastAsia="Verdana" w:hAnsi="Arial" w:cs="Arial"/>
          <w:kern w:val="0"/>
        </w:rPr>
      </w:pPr>
      <w:r w:rsidRPr="007E00B6">
        <w:rPr>
          <w:rFonts w:ascii="Arial" w:hAnsi="Arial" w:cs="Arial"/>
        </w:rPr>
        <w:t>Building processes / improving processes / defining processes</w:t>
      </w:r>
    </w:p>
    <w:p w14:paraId="2A52CFEC" w14:textId="77777777" w:rsidR="007E00B6" w:rsidRPr="007E00B6" w:rsidRDefault="007E00B6" w:rsidP="007E00B6">
      <w:pPr>
        <w:widowControl/>
        <w:wordWrap/>
        <w:jc w:val="left"/>
        <w:rPr>
          <w:rFonts w:ascii="Arial" w:hAnsi="Arial" w:cs="Arial"/>
        </w:rPr>
      </w:pPr>
    </w:p>
    <w:p w14:paraId="45FF6135" w14:textId="77777777" w:rsidR="007E00B6" w:rsidRPr="007E00B6" w:rsidRDefault="007E00B6" w:rsidP="007E00B6">
      <w:pPr>
        <w:widowControl/>
        <w:wordWrap/>
        <w:jc w:val="left"/>
        <w:rPr>
          <w:rFonts w:ascii="Arial" w:hAnsi="Arial" w:cs="Arial"/>
          <w:b/>
        </w:rPr>
      </w:pPr>
    </w:p>
    <w:p w14:paraId="71410B3D" w14:textId="4B81C5B7" w:rsidR="007E00B6" w:rsidRDefault="008C70F2" w:rsidP="007E00B6">
      <w:pPr>
        <w:widowControl/>
        <w:wordWrap/>
        <w:jc w:val="left"/>
        <w:rPr>
          <w:rFonts w:ascii="Arial" w:hAnsi="Arial" w:cs="Arial"/>
          <w:b/>
        </w:rPr>
      </w:pPr>
      <w:r w:rsidRPr="007E00B6">
        <w:rPr>
          <w:rFonts w:ascii="Arial" w:hAnsi="Arial" w:cs="Arial"/>
          <w:b/>
          <w:u w:val="single"/>
        </w:rPr>
        <w:t>Projects</w:t>
      </w:r>
      <w:r w:rsidRPr="007E00B6">
        <w:rPr>
          <w:rFonts w:ascii="Arial" w:hAnsi="Arial" w:cs="Arial"/>
          <w:b/>
        </w:rPr>
        <w:t>:</w:t>
      </w:r>
    </w:p>
    <w:p w14:paraId="4C8ADBBD" w14:textId="061CCED6" w:rsidR="002952EB" w:rsidRDefault="002952EB" w:rsidP="007E00B6">
      <w:pPr>
        <w:widowControl/>
        <w:wordWrap/>
        <w:jc w:val="left"/>
        <w:rPr>
          <w:rFonts w:ascii="Arial" w:hAnsi="Arial" w:cs="Arial"/>
          <w:b/>
        </w:rPr>
      </w:pPr>
    </w:p>
    <w:p w14:paraId="1A378DCF" w14:textId="6285EF40" w:rsidR="002952EB" w:rsidRPr="007E00B6" w:rsidRDefault="002952EB" w:rsidP="007E00B6">
      <w:pPr>
        <w:widowControl/>
        <w:wordWrap/>
        <w:jc w:val="left"/>
        <w:rPr>
          <w:rFonts w:ascii="Arial" w:hAnsi="Arial" w:cs="Arial"/>
          <w:b/>
        </w:rPr>
      </w:pPr>
      <w:r>
        <w:rPr>
          <w:rFonts w:ascii="Arial" w:hAnsi="Arial" w:cs="Arial"/>
          <w:b/>
        </w:rPr>
        <w:t xml:space="preserve">Project#1 </w:t>
      </w:r>
      <w:r>
        <w:rPr>
          <w:rFonts w:ascii="Arial" w:hAnsi="Arial" w:cs="Arial"/>
          <w:b/>
        </w:rPr>
        <w:tab/>
        <w:t>:</w:t>
      </w:r>
      <w:r>
        <w:rPr>
          <w:rFonts w:ascii="Arial" w:hAnsi="Arial" w:cs="Arial"/>
          <w:b/>
        </w:rPr>
        <w:tab/>
        <w:t>PPS Portal</w:t>
      </w:r>
    </w:p>
    <w:p w14:paraId="67590CF5" w14:textId="2B7C5268" w:rsidR="007E00B6" w:rsidRDefault="002952EB" w:rsidP="007E00B6">
      <w:pPr>
        <w:widowControl/>
        <w:wordWrap/>
        <w:jc w:val="left"/>
        <w:rPr>
          <w:rFonts w:ascii="Arial" w:hAnsi="Arial" w:cs="Arial"/>
        </w:rPr>
      </w:pPr>
      <w:r w:rsidRPr="00592CAA">
        <w:rPr>
          <w:rFonts w:ascii="Arial" w:hAnsi="Arial" w:cs="Arial"/>
          <w:b/>
          <w:bCs/>
        </w:rPr>
        <w:t>Client</w:t>
      </w:r>
      <w:r>
        <w:rPr>
          <w:rFonts w:ascii="Arial" w:hAnsi="Arial" w:cs="Arial"/>
        </w:rPr>
        <w:t xml:space="preserve"> </w:t>
      </w:r>
      <w:r>
        <w:rPr>
          <w:rFonts w:ascii="Arial" w:hAnsi="Arial" w:cs="Arial"/>
        </w:rPr>
        <w:tab/>
      </w:r>
      <w:r>
        <w:rPr>
          <w:rFonts w:ascii="Arial" w:hAnsi="Arial" w:cs="Arial"/>
        </w:rPr>
        <w:tab/>
        <w:t>:</w:t>
      </w:r>
      <w:r>
        <w:rPr>
          <w:rFonts w:ascii="Arial" w:hAnsi="Arial" w:cs="Arial"/>
        </w:rPr>
        <w:tab/>
        <w:t xml:space="preserve">Highmark health </w:t>
      </w:r>
      <w:proofErr w:type="gramStart"/>
      <w:r>
        <w:rPr>
          <w:rFonts w:ascii="Arial" w:hAnsi="Arial" w:cs="Arial"/>
        </w:rPr>
        <w:t>Solution(</w:t>
      </w:r>
      <w:proofErr w:type="gramEnd"/>
      <w:r>
        <w:rPr>
          <w:rFonts w:ascii="Arial" w:hAnsi="Arial" w:cs="Arial"/>
        </w:rPr>
        <w:t>HMHS) (</w:t>
      </w:r>
      <w:proofErr w:type="spellStart"/>
      <w:r>
        <w:rPr>
          <w:rFonts w:ascii="Arial" w:hAnsi="Arial" w:cs="Arial"/>
        </w:rPr>
        <w:t>Thryve</w:t>
      </w:r>
      <w:proofErr w:type="spellEnd"/>
      <w:r>
        <w:rPr>
          <w:rFonts w:ascii="Arial" w:hAnsi="Arial" w:cs="Arial"/>
        </w:rPr>
        <w:t>)</w:t>
      </w:r>
    </w:p>
    <w:p w14:paraId="47F6DBFC" w14:textId="77777777" w:rsidR="00592CAA" w:rsidRPr="007E00B6" w:rsidRDefault="00592CAA" w:rsidP="00592CAA">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20</w:t>
      </w:r>
    </w:p>
    <w:p w14:paraId="5B7238B8" w14:textId="383F13B5" w:rsidR="00592CAA" w:rsidRPr="00592CAA" w:rsidRDefault="00592CAA" w:rsidP="00592CAA">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w:t>
      </w:r>
      <w:r>
        <w:rPr>
          <w:rFonts w:cs="Arial"/>
          <w:sz w:val="20"/>
        </w:rPr>
        <w:t>May</w:t>
      </w:r>
      <w:r w:rsidRPr="007E00B6">
        <w:rPr>
          <w:rFonts w:cs="Arial"/>
          <w:sz w:val="20"/>
        </w:rPr>
        <w:t xml:space="preserve"> 202</w:t>
      </w:r>
      <w:r>
        <w:rPr>
          <w:rFonts w:cs="Arial"/>
          <w:sz w:val="20"/>
        </w:rPr>
        <w:t>2</w:t>
      </w:r>
      <w:r w:rsidRPr="007E00B6">
        <w:rPr>
          <w:rFonts w:cs="Arial"/>
          <w:sz w:val="20"/>
        </w:rPr>
        <w:t xml:space="preserve"> to </w:t>
      </w:r>
      <w:r>
        <w:rPr>
          <w:rFonts w:cs="Arial"/>
          <w:sz w:val="20"/>
        </w:rPr>
        <w:t>Aug 2022</w:t>
      </w:r>
    </w:p>
    <w:p w14:paraId="23B2956D" w14:textId="40B06B59" w:rsidR="002952EB" w:rsidRDefault="00592CAA" w:rsidP="007E00B6">
      <w:pPr>
        <w:widowControl/>
        <w:wordWrap/>
        <w:jc w:val="left"/>
        <w:rPr>
          <w:rFonts w:ascii="Arial" w:hAnsi="Arial" w:cs="Arial"/>
        </w:rPr>
      </w:pPr>
      <w:r w:rsidRPr="00592CAA">
        <w:rPr>
          <w:rFonts w:ascii="Arial" w:hAnsi="Arial" w:cs="Arial"/>
          <w:b/>
          <w:bCs/>
        </w:rPr>
        <w:t>Description</w:t>
      </w:r>
      <w:r w:rsidR="002952EB" w:rsidRPr="00592CAA">
        <w:rPr>
          <w:rFonts w:ascii="Arial" w:hAnsi="Arial" w:cs="Arial"/>
          <w:b/>
          <w:bCs/>
        </w:rPr>
        <w:t xml:space="preserve"> </w:t>
      </w:r>
      <w:r w:rsidR="002952EB">
        <w:rPr>
          <w:rFonts w:ascii="Arial" w:hAnsi="Arial" w:cs="Arial"/>
        </w:rPr>
        <w:tab/>
        <w:t>:</w:t>
      </w:r>
      <w:r w:rsidR="002952EB">
        <w:rPr>
          <w:rFonts w:ascii="Arial" w:hAnsi="Arial" w:cs="Arial"/>
        </w:rPr>
        <w:tab/>
        <w:t xml:space="preserve">Member portal application enables insurance holders to register and access information related to their insurance policy </w:t>
      </w:r>
      <w:r>
        <w:rPr>
          <w:rFonts w:ascii="Arial" w:hAnsi="Arial" w:cs="Arial"/>
        </w:rPr>
        <w:t xml:space="preserve">coverage, claim, </w:t>
      </w:r>
      <w:proofErr w:type="spellStart"/>
      <w:r>
        <w:rPr>
          <w:rFonts w:ascii="Arial" w:hAnsi="Arial" w:cs="Arial"/>
        </w:rPr>
        <w:t>ebill</w:t>
      </w:r>
      <w:proofErr w:type="spellEnd"/>
      <w:r w:rsidR="002952EB">
        <w:rPr>
          <w:rFonts w:ascii="Arial" w:hAnsi="Arial" w:cs="Arial"/>
        </w:rPr>
        <w:t xml:space="preserve">, providers, prescription, accumulation, </w:t>
      </w:r>
      <w:r>
        <w:rPr>
          <w:rFonts w:ascii="Arial" w:hAnsi="Arial" w:cs="Arial"/>
        </w:rPr>
        <w:t>benefits,</w:t>
      </w:r>
      <w:r w:rsidR="002952EB">
        <w:rPr>
          <w:rFonts w:ascii="Arial" w:hAnsi="Arial" w:cs="Arial"/>
        </w:rPr>
        <w:t xml:space="preserve"> form/resource and other wellness products.</w:t>
      </w:r>
    </w:p>
    <w:p w14:paraId="4AC4D786" w14:textId="367BCE2C" w:rsidR="002952EB" w:rsidRDefault="002952EB" w:rsidP="007E00B6">
      <w:pPr>
        <w:widowControl/>
        <w:wordWrap/>
        <w:jc w:val="left"/>
        <w:rPr>
          <w:rFonts w:ascii="Arial" w:hAnsi="Arial" w:cs="Arial"/>
        </w:rPr>
      </w:pPr>
      <w:r>
        <w:rPr>
          <w:rFonts w:ascii="Arial" w:hAnsi="Arial" w:cs="Arial"/>
        </w:rPr>
        <w:t xml:space="preserve">Employer portal application enable plan administrators and agents to perform various activities related to </w:t>
      </w:r>
      <w:r w:rsidR="00592CAA">
        <w:rPr>
          <w:rFonts w:ascii="Arial" w:hAnsi="Arial" w:cs="Arial"/>
        </w:rPr>
        <w:t>enrollment</w:t>
      </w:r>
      <w:r>
        <w:rPr>
          <w:rFonts w:ascii="Arial" w:hAnsi="Arial" w:cs="Arial"/>
        </w:rPr>
        <w:t xml:space="preserve"> of people into plan, </w:t>
      </w:r>
      <w:r w:rsidR="00592CAA">
        <w:rPr>
          <w:rFonts w:ascii="Arial" w:hAnsi="Arial" w:cs="Arial"/>
        </w:rPr>
        <w:t>assist</w:t>
      </w:r>
      <w:r>
        <w:rPr>
          <w:rFonts w:ascii="Arial" w:hAnsi="Arial" w:cs="Arial"/>
        </w:rPr>
        <w:t xml:space="preserve"> employees, generate various reports and access various resource available to them provided by Highmark.</w:t>
      </w:r>
    </w:p>
    <w:p w14:paraId="53706277" w14:textId="197E4699" w:rsidR="002952EB" w:rsidRDefault="002952EB" w:rsidP="007E00B6">
      <w:pPr>
        <w:widowControl/>
        <w:wordWrap/>
        <w:jc w:val="left"/>
        <w:rPr>
          <w:rFonts w:ascii="Arial" w:hAnsi="Arial" w:cs="Arial"/>
        </w:rPr>
      </w:pPr>
    </w:p>
    <w:p w14:paraId="1C672D7B" w14:textId="340DFE2C" w:rsidR="002952EB" w:rsidRDefault="002952EB" w:rsidP="007E00B6">
      <w:pPr>
        <w:widowControl/>
        <w:wordWrap/>
        <w:jc w:val="left"/>
        <w:rPr>
          <w:rFonts w:ascii="Arial" w:hAnsi="Arial" w:cs="Arial"/>
        </w:rPr>
      </w:pPr>
      <w:r w:rsidRPr="00592CAA">
        <w:rPr>
          <w:rFonts w:ascii="Arial" w:hAnsi="Arial" w:cs="Arial"/>
          <w:b/>
          <w:bCs/>
        </w:rPr>
        <w:t>Development Env</w:t>
      </w:r>
      <w:r>
        <w:rPr>
          <w:rFonts w:ascii="Arial" w:hAnsi="Arial" w:cs="Arial"/>
        </w:rPr>
        <w:tab/>
        <w:t xml:space="preserve">: core java, </w:t>
      </w:r>
      <w:r w:rsidR="00592CAA">
        <w:rPr>
          <w:rFonts w:ascii="Arial" w:hAnsi="Arial" w:cs="Arial"/>
        </w:rPr>
        <w:t>Splunk,</w:t>
      </w:r>
      <w:r>
        <w:rPr>
          <w:rFonts w:ascii="Arial" w:hAnsi="Arial" w:cs="Arial"/>
        </w:rPr>
        <w:t xml:space="preserve"> </w:t>
      </w:r>
      <w:r w:rsidR="00592CAA">
        <w:rPr>
          <w:rFonts w:ascii="Arial" w:hAnsi="Arial" w:cs="Arial"/>
        </w:rPr>
        <w:t>Dynatrace,</w:t>
      </w:r>
      <w:r>
        <w:rPr>
          <w:rFonts w:ascii="Arial" w:hAnsi="Arial" w:cs="Arial"/>
        </w:rPr>
        <w:t xml:space="preserve"> Postman, Oracle.</w:t>
      </w:r>
    </w:p>
    <w:p w14:paraId="2F0A5B02" w14:textId="3B521532" w:rsidR="002952EB" w:rsidRDefault="002952EB" w:rsidP="007E00B6">
      <w:pPr>
        <w:widowControl/>
        <w:wordWrap/>
        <w:jc w:val="left"/>
        <w:rPr>
          <w:rFonts w:ascii="Arial" w:hAnsi="Arial" w:cs="Arial"/>
        </w:rPr>
      </w:pPr>
    </w:p>
    <w:p w14:paraId="12E4F2F2" w14:textId="378BD457" w:rsidR="002952EB" w:rsidRDefault="002952EB" w:rsidP="007E00B6">
      <w:pPr>
        <w:widowControl/>
        <w:wordWrap/>
        <w:jc w:val="left"/>
        <w:rPr>
          <w:rFonts w:ascii="Arial" w:hAnsi="Arial" w:cs="Arial"/>
        </w:rPr>
      </w:pPr>
      <w:r w:rsidRPr="00592CAA">
        <w:rPr>
          <w:rFonts w:ascii="Arial" w:hAnsi="Arial" w:cs="Arial"/>
          <w:b/>
          <w:bCs/>
        </w:rPr>
        <w:t xml:space="preserve">Role And </w:t>
      </w:r>
      <w:r w:rsidR="00592CAA" w:rsidRPr="00592CAA">
        <w:rPr>
          <w:rFonts w:ascii="Arial" w:hAnsi="Arial" w:cs="Arial"/>
          <w:b/>
          <w:bCs/>
        </w:rPr>
        <w:t>Responsibility</w:t>
      </w:r>
      <w:r w:rsidR="00592CAA">
        <w:rPr>
          <w:rFonts w:ascii="Arial" w:hAnsi="Arial" w:cs="Arial"/>
        </w:rPr>
        <w:t>:</w:t>
      </w:r>
      <w:r>
        <w:rPr>
          <w:rFonts w:ascii="Arial" w:hAnsi="Arial" w:cs="Arial"/>
        </w:rPr>
        <w:t xml:space="preserve"> provide Enhancement and production support to the projects listed above</w:t>
      </w:r>
      <w:r w:rsidR="00592CAA">
        <w:rPr>
          <w:rFonts w:ascii="Arial" w:hAnsi="Arial" w:cs="Arial"/>
        </w:rPr>
        <w:t xml:space="preserve">. Worked on different incident ticket and handle IM duty every Monday. </w:t>
      </w:r>
    </w:p>
    <w:p w14:paraId="0A5DF097" w14:textId="50E3824F" w:rsidR="00F26DFC" w:rsidRDefault="00F26DFC" w:rsidP="007E00B6">
      <w:pPr>
        <w:widowControl/>
        <w:wordWrap/>
        <w:jc w:val="left"/>
        <w:rPr>
          <w:rFonts w:ascii="Arial" w:hAnsi="Arial" w:cs="Arial"/>
        </w:rPr>
      </w:pPr>
    </w:p>
    <w:p w14:paraId="430AE60B" w14:textId="14280991" w:rsidR="00F26DFC" w:rsidRDefault="00F26DFC" w:rsidP="007E00B6">
      <w:pPr>
        <w:widowControl/>
        <w:wordWrap/>
        <w:jc w:val="left"/>
        <w:rPr>
          <w:rFonts w:ascii="Arial" w:hAnsi="Arial" w:cs="Arial"/>
        </w:rPr>
      </w:pPr>
    </w:p>
    <w:p w14:paraId="5F03C3C9" w14:textId="77777777" w:rsidR="00F26DFC" w:rsidRPr="007E00B6" w:rsidRDefault="00F26DFC" w:rsidP="007E00B6">
      <w:pPr>
        <w:widowControl/>
        <w:wordWrap/>
        <w:jc w:val="left"/>
        <w:rPr>
          <w:rFonts w:ascii="Arial" w:hAnsi="Arial" w:cs="Arial"/>
        </w:rPr>
      </w:pPr>
    </w:p>
    <w:p w14:paraId="5E52FF20" w14:textId="7511A99B"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2</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proofErr w:type="spellStart"/>
      <w:r w:rsidRPr="007E00B6">
        <w:rPr>
          <w:rFonts w:ascii="Arial" w:eastAsia="Times New Roman" w:hAnsi="Arial" w:cs="Arial"/>
          <w:b/>
          <w:color w:val="auto"/>
          <w:spacing w:val="0"/>
          <w:kern w:val="2"/>
          <w:sz w:val="20"/>
        </w:rPr>
        <w:t>Railinc</w:t>
      </w:r>
      <w:proofErr w:type="spellEnd"/>
      <w:r w:rsidRPr="007E00B6">
        <w:rPr>
          <w:rFonts w:ascii="Arial" w:eastAsia="Times New Roman" w:hAnsi="Arial" w:cs="Arial"/>
          <w:b/>
          <w:color w:val="auto"/>
          <w:spacing w:val="0"/>
          <w:kern w:val="2"/>
          <w:sz w:val="20"/>
        </w:rPr>
        <w:t xml:space="preserve"> Car </w:t>
      </w:r>
      <w:r w:rsidR="00464153" w:rsidRPr="00464153">
        <w:rPr>
          <w:rFonts w:ascii="Arial" w:eastAsia="Times New Roman" w:hAnsi="Arial" w:cs="Arial"/>
          <w:b/>
          <w:color w:val="auto"/>
          <w:spacing w:val="0"/>
          <w:kern w:val="2"/>
          <w:sz w:val="20"/>
        </w:rPr>
        <w:t xml:space="preserve">Repair </w:t>
      </w:r>
      <w:r w:rsidRPr="007E00B6">
        <w:rPr>
          <w:rFonts w:ascii="Arial" w:eastAsia="Times New Roman" w:hAnsi="Arial" w:cs="Arial"/>
          <w:b/>
          <w:color w:val="auto"/>
          <w:spacing w:val="0"/>
          <w:kern w:val="2"/>
          <w:sz w:val="20"/>
        </w:rPr>
        <w:t>Billing</w:t>
      </w:r>
      <w:r w:rsidRPr="007E00B6">
        <w:rPr>
          <w:rFonts w:ascii="Arial" w:hAnsi="Arial" w:cs="Arial"/>
          <w:b/>
          <w:sz w:val="20"/>
        </w:rPr>
        <w:tab/>
      </w:r>
      <w:r w:rsidRPr="007E00B6">
        <w:rPr>
          <w:rFonts w:ascii="Arial" w:hAnsi="Arial" w:cs="Arial"/>
          <w:b/>
          <w:sz w:val="20"/>
        </w:rPr>
        <w:tab/>
      </w:r>
    </w:p>
    <w:p w14:paraId="31124C96" w14:textId="2898AE88" w:rsidR="007E00B6" w:rsidRPr="007E00B6" w:rsidRDefault="007E00B6" w:rsidP="007E00B6">
      <w:pPr>
        <w:pStyle w:val="BodyText3"/>
        <w:ind w:left="2070" w:hanging="2070"/>
        <w:rPr>
          <w:rFonts w:cs="Arial"/>
          <w:b/>
          <w:bCs/>
          <w:color w:val="000000"/>
          <w:sz w:val="20"/>
          <w:shd w:val="clear" w:color="auto" w:fill="FFFFFF"/>
        </w:rPr>
      </w:pPr>
      <w:r w:rsidRPr="007E00B6">
        <w:rPr>
          <w:rFonts w:cs="Arial"/>
          <w:b/>
          <w:sz w:val="20"/>
        </w:rPr>
        <w:t>Client</w:t>
      </w:r>
      <w:r w:rsidR="008C70F2" w:rsidRPr="007E00B6">
        <w:rPr>
          <w:rFonts w:cs="Arial"/>
          <w:b/>
          <w:sz w:val="20"/>
        </w:rPr>
        <w:tab/>
        <w:t>:</w:t>
      </w:r>
      <w:r w:rsidRPr="007E00B6">
        <w:rPr>
          <w:rFonts w:cs="Arial"/>
          <w:b/>
          <w:sz w:val="20"/>
        </w:rPr>
        <w:t xml:space="preserve"> BNSF Railway Company</w:t>
      </w:r>
    </w:p>
    <w:p w14:paraId="2610E7CB" w14:textId="26FB30C2" w:rsidR="007E00B6" w:rsidRPr="007E00B6" w:rsidRDefault="007E00B6" w:rsidP="00BD582B">
      <w:pPr>
        <w:widowControl/>
        <w:wordWrap/>
        <w:ind w:left="2070" w:hanging="2070"/>
        <w:jc w:val="left"/>
        <w:rPr>
          <w:rFonts w:ascii="Arial" w:hAnsi="Arial" w:cs="Arial"/>
        </w:rPr>
      </w:pPr>
      <w:r w:rsidRPr="007E00B6">
        <w:rPr>
          <w:rFonts w:ascii="Arial" w:hAnsi="Arial" w:cs="Arial"/>
          <w:b/>
        </w:rPr>
        <w:t>Technologies</w:t>
      </w:r>
      <w:r w:rsidRPr="007E00B6">
        <w:rPr>
          <w:rFonts w:ascii="Arial" w:hAnsi="Arial" w:cs="Arial"/>
        </w:rPr>
        <w:tab/>
      </w:r>
      <w:r w:rsidR="00BD582B">
        <w:rPr>
          <w:rFonts w:ascii="Arial" w:hAnsi="Arial" w:cs="Arial"/>
        </w:rPr>
        <w:tab/>
      </w:r>
      <w:r w:rsidRPr="007E00B6">
        <w:rPr>
          <w:rFonts w:ascii="Arial" w:hAnsi="Arial" w:cs="Arial"/>
        </w:rPr>
        <w:t xml:space="preserve">: JDK </w:t>
      </w:r>
      <w:r w:rsidR="008C70F2" w:rsidRPr="007E00B6">
        <w:rPr>
          <w:rFonts w:ascii="Arial" w:hAnsi="Arial" w:cs="Arial"/>
        </w:rPr>
        <w:t>1.8,</w:t>
      </w:r>
      <w:r w:rsidRPr="007E00B6">
        <w:rPr>
          <w:rFonts w:ascii="Arial" w:hAnsi="Arial" w:cs="Arial"/>
        </w:rPr>
        <w:t xml:space="preserve"> Spring </w:t>
      </w:r>
      <w:r w:rsidR="008C70F2" w:rsidRPr="007E00B6">
        <w:rPr>
          <w:rFonts w:ascii="Arial" w:hAnsi="Arial" w:cs="Arial"/>
        </w:rPr>
        <w:t>Boot,</w:t>
      </w:r>
      <w:r w:rsidRPr="007E00B6">
        <w:rPr>
          <w:rFonts w:ascii="Arial" w:hAnsi="Arial" w:cs="Arial"/>
        </w:rPr>
        <w:t xml:space="preserve"> </w:t>
      </w:r>
      <w:r w:rsidR="008C70F2" w:rsidRPr="007E00B6">
        <w:rPr>
          <w:rFonts w:ascii="Arial" w:hAnsi="Arial" w:cs="Arial"/>
        </w:rPr>
        <w:t>Hibernate, JDBC</w:t>
      </w:r>
      <w:r w:rsidRPr="007E00B6">
        <w:rPr>
          <w:rFonts w:ascii="Arial" w:hAnsi="Arial" w:cs="Arial"/>
        </w:rPr>
        <w:t xml:space="preserve"> Template</w:t>
      </w:r>
      <w:r w:rsidR="008C70F2">
        <w:rPr>
          <w:rFonts w:ascii="Arial" w:hAnsi="Arial" w:cs="Arial"/>
        </w:rPr>
        <w:t>,</w:t>
      </w:r>
      <w:r w:rsidRPr="007E00B6">
        <w:rPr>
          <w:rFonts w:ascii="Arial" w:hAnsi="Arial" w:cs="Arial"/>
        </w:rPr>
        <w:t xml:space="preserve"> </w:t>
      </w:r>
      <w:r w:rsidR="008C70F2" w:rsidRPr="007E00B6">
        <w:rPr>
          <w:rFonts w:ascii="Arial" w:hAnsi="Arial" w:cs="Arial"/>
        </w:rPr>
        <w:t>Maven,</w:t>
      </w:r>
      <w:r w:rsidRPr="007E00B6">
        <w:rPr>
          <w:rFonts w:ascii="Arial" w:hAnsi="Arial" w:cs="Arial"/>
        </w:rPr>
        <w:t xml:space="preserve"> Rest </w:t>
      </w:r>
      <w:r w:rsidR="00FD6264" w:rsidRPr="007E00B6">
        <w:rPr>
          <w:rFonts w:ascii="Arial" w:hAnsi="Arial" w:cs="Arial"/>
        </w:rPr>
        <w:t>API</w:t>
      </w:r>
      <w:r w:rsidR="00FD6264">
        <w:rPr>
          <w:rFonts w:ascii="Arial" w:hAnsi="Arial" w:cs="Arial"/>
        </w:rPr>
        <w:t>, Bit</w:t>
      </w:r>
      <w:r w:rsidRPr="007E00B6">
        <w:rPr>
          <w:rFonts w:ascii="Arial" w:hAnsi="Arial" w:cs="Arial"/>
        </w:rPr>
        <w:t xml:space="preserve"> </w:t>
      </w:r>
      <w:r w:rsidR="00BD582B" w:rsidRPr="007E00B6">
        <w:rPr>
          <w:rFonts w:ascii="Arial" w:hAnsi="Arial" w:cs="Arial"/>
        </w:rPr>
        <w:t>Bucket,</w:t>
      </w:r>
      <w:r w:rsidRPr="007E00B6">
        <w:rPr>
          <w:rFonts w:ascii="Arial" w:hAnsi="Arial" w:cs="Arial"/>
        </w:rPr>
        <w:t xml:space="preserve"> </w:t>
      </w:r>
      <w:r w:rsidR="00BD582B">
        <w:rPr>
          <w:rFonts w:ascii="Arial" w:hAnsi="Arial" w:cs="Arial"/>
        </w:rPr>
        <w:t xml:space="preserve">    </w:t>
      </w:r>
      <w:r w:rsidR="00E94A93">
        <w:rPr>
          <w:rFonts w:ascii="Arial" w:hAnsi="Arial" w:cs="Arial"/>
        </w:rPr>
        <w:t>Junit,</w:t>
      </w:r>
      <w:r w:rsidR="009463CD" w:rsidRPr="009463CD">
        <w:rPr>
          <w:rFonts w:ascii="Arial" w:hAnsi="Arial" w:cs="Arial"/>
          <w:color w:val="222222"/>
          <w:shd w:val="clear" w:color="auto" w:fill="FFFFFF"/>
        </w:rPr>
        <w:t xml:space="preserve"> </w:t>
      </w:r>
      <w:r w:rsidR="009463CD">
        <w:rPr>
          <w:rFonts w:ascii="Arial" w:hAnsi="Arial" w:cs="Arial"/>
          <w:color w:val="222222"/>
          <w:shd w:val="clear" w:color="auto" w:fill="FFFFFF"/>
        </w:rPr>
        <w:t>Spring security, Oauth</w:t>
      </w:r>
      <w:r w:rsidR="009463CD">
        <w:rPr>
          <w:rFonts w:ascii="Arial" w:hAnsi="Arial" w:cs="Arial"/>
          <w:color w:val="222222"/>
          <w:shd w:val="clear" w:color="auto" w:fill="FFFFFF"/>
        </w:rPr>
        <w:t>.</w:t>
      </w:r>
      <w:bookmarkStart w:id="0" w:name="_GoBack"/>
      <w:bookmarkEnd w:id="0"/>
    </w:p>
    <w:p w14:paraId="71990D4B" w14:textId="5EAED4CF" w:rsidR="007E00B6" w:rsidRPr="007E00B6" w:rsidRDefault="007E00B6" w:rsidP="007E00B6">
      <w:pPr>
        <w:widowControl/>
        <w:wordWrap/>
        <w:jc w:val="left"/>
        <w:rPr>
          <w:rFonts w:ascii="Arial" w:hAnsi="Arial" w:cs="Arial"/>
          <w:bCs/>
          <w:color w:val="000000"/>
        </w:rPr>
      </w:pPr>
      <w:r w:rsidRPr="007E00B6">
        <w:rPr>
          <w:rFonts w:ascii="Arial" w:hAnsi="Arial" w:cs="Arial"/>
          <w:b/>
        </w:rPr>
        <w:t>RDBMS</w:t>
      </w:r>
      <w:r w:rsidRPr="007E00B6">
        <w:rPr>
          <w:rFonts w:ascii="Arial" w:hAnsi="Arial" w:cs="Arial"/>
        </w:rPr>
        <w:tab/>
      </w:r>
      <w:r w:rsidRPr="007E00B6">
        <w:rPr>
          <w:rFonts w:ascii="Arial" w:hAnsi="Arial" w:cs="Arial"/>
        </w:rPr>
        <w:tab/>
        <w:t>: Oracle 11g</w:t>
      </w:r>
      <w:r w:rsidR="00F649E3">
        <w:rPr>
          <w:rFonts w:ascii="Arial" w:hAnsi="Arial" w:cs="Arial"/>
        </w:rPr>
        <w:t>.</w:t>
      </w:r>
    </w:p>
    <w:p w14:paraId="179FD914" w14:textId="2401ADD5" w:rsidR="007E00B6" w:rsidRPr="007E00B6" w:rsidRDefault="007E00B6" w:rsidP="007E00B6">
      <w:pPr>
        <w:widowControl/>
        <w:wordWrap/>
        <w:jc w:val="left"/>
        <w:rPr>
          <w:rFonts w:ascii="Arial" w:hAnsi="Arial" w:cs="Arial"/>
          <w:shd w:val="clear" w:color="auto" w:fill="FFFFFF"/>
        </w:rPr>
      </w:pPr>
      <w:r w:rsidRPr="007E00B6">
        <w:rPr>
          <w:rFonts w:ascii="Arial" w:hAnsi="Arial" w:cs="Arial"/>
          <w:b/>
          <w:bCs/>
          <w:color w:val="000000"/>
        </w:rPr>
        <w:t xml:space="preserve">Web Services </w:t>
      </w:r>
      <w:r w:rsidR="008C70F2" w:rsidRPr="007E00B6">
        <w:rPr>
          <w:rFonts w:ascii="Arial" w:hAnsi="Arial" w:cs="Arial"/>
          <w:b/>
          <w:bCs/>
          <w:color w:val="000000"/>
        </w:rPr>
        <w:t>and Microservices</w:t>
      </w:r>
      <w:r w:rsidRPr="007E00B6">
        <w:rPr>
          <w:rFonts w:ascii="Arial" w:hAnsi="Arial" w:cs="Arial"/>
          <w:b/>
          <w:bCs/>
          <w:color w:val="000000"/>
        </w:rPr>
        <w:t>:</w:t>
      </w:r>
      <w:r w:rsidRPr="007E00B6">
        <w:rPr>
          <w:rFonts w:ascii="Arial" w:hAnsi="Arial" w:cs="Arial"/>
          <w:shd w:val="clear" w:color="auto" w:fill="FFFFFF"/>
        </w:rPr>
        <w:t xml:space="preserve"> Restful APIs,</w:t>
      </w:r>
    </w:p>
    <w:p w14:paraId="6A579E38" w14:textId="77777777" w:rsidR="007E00B6" w:rsidRPr="007E00B6" w:rsidRDefault="007E00B6" w:rsidP="007E00B6">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t>: Apache Tomcat 8.5</w:t>
      </w:r>
    </w:p>
    <w:p w14:paraId="3E5DAEE6" w14:textId="77777777" w:rsidR="007E00B6" w:rsidRPr="007E00B6" w:rsidRDefault="007E00B6" w:rsidP="007E00B6">
      <w:pPr>
        <w:widowControl/>
        <w:wordWrap/>
        <w:jc w:val="left"/>
        <w:rPr>
          <w:rFonts w:ascii="Arial" w:hAnsi="Arial" w:cs="Arial"/>
          <w:b/>
        </w:rPr>
      </w:pPr>
      <w:r w:rsidRPr="007E00B6">
        <w:rPr>
          <w:rFonts w:ascii="Arial" w:hAnsi="Arial" w:cs="Arial"/>
          <w:b/>
        </w:rPr>
        <w:t>IDE</w:t>
      </w:r>
      <w:r w:rsidRPr="007E00B6">
        <w:rPr>
          <w:rFonts w:ascii="Arial" w:hAnsi="Arial" w:cs="Arial"/>
          <w:b/>
        </w:rPr>
        <w:tab/>
      </w:r>
      <w:r w:rsidRPr="007E00B6">
        <w:rPr>
          <w:rFonts w:ascii="Arial" w:hAnsi="Arial" w:cs="Arial"/>
          <w:b/>
        </w:rPr>
        <w:tab/>
      </w:r>
      <w:r w:rsidRPr="007E00B6">
        <w:rPr>
          <w:rFonts w:ascii="Arial" w:hAnsi="Arial" w:cs="Arial"/>
          <w:b/>
        </w:rPr>
        <w:tab/>
      </w:r>
      <w:r w:rsidRPr="007E00B6">
        <w:rPr>
          <w:rFonts w:ascii="Arial" w:hAnsi="Arial" w:cs="Arial"/>
        </w:rPr>
        <w:t>: Eclipse Neon3</w:t>
      </w:r>
      <w:r w:rsidRPr="007E00B6">
        <w:rPr>
          <w:rFonts w:ascii="Arial" w:hAnsi="Arial" w:cs="Arial"/>
          <w:b/>
        </w:rPr>
        <w:t xml:space="preserve">. </w:t>
      </w:r>
    </w:p>
    <w:p w14:paraId="2B0B7E41" w14:textId="77777777" w:rsidR="007E00B6" w:rsidRPr="007E00B6" w:rsidRDefault="007E00B6" w:rsidP="007E00B6">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20</w:t>
      </w:r>
    </w:p>
    <w:p w14:paraId="72F74F23" w14:textId="4A6B1562" w:rsidR="007E00B6" w:rsidRPr="007E00B6" w:rsidRDefault="007E00B6" w:rsidP="007E00B6">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10 </w:t>
      </w:r>
      <w:r w:rsidR="00C33457">
        <w:rPr>
          <w:rFonts w:cs="Arial"/>
          <w:sz w:val="20"/>
        </w:rPr>
        <w:t>Dec</w:t>
      </w:r>
      <w:r w:rsidRPr="007E00B6">
        <w:rPr>
          <w:rFonts w:cs="Arial"/>
          <w:sz w:val="20"/>
        </w:rPr>
        <w:t xml:space="preserve"> 2020 to </w:t>
      </w:r>
      <w:r w:rsidR="00592CAA">
        <w:rPr>
          <w:rFonts w:cs="Arial"/>
          <w:sz w:val="20"/>
        </w:rPr>
        <w:t>March</w:t>
      </w:r>
      <w:r w:rsidR="00C33457">
        <w:rPr>
          <w:rFonts w:cs="Arial"/>
          <w:sz w:val="20"/>
        </w:rPr>
        <w:t xml:space="preserve"> 202</w:t>
      </w:r>
      <w:r w:rsidR="00592CAA">
        <w:rPr>
          <w:rFonts w:cs="Arial"/>
          <w:sz w:val="20"/>
        </w:rPr>
        <w:t>2</w:t>
      </w:r>
    </w:p>
    <w:p w14:paraId="14A3F584" w14:textId="732389E0" w:rsidR="007E00B6" w:rsidRPr="007E00B6" w:rsidRDefault="007E00B6" w:rsidP="007E00B6">
      <w:pPr>
        <w:snapToGrid w:val="0"/>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Fonts w:ascii="Arial" w:hAnsi="Arial" w:cs="Arial"/>
          <w:color w:val="212121"/>
        </w:rPr>
        <w:t xml:space="preserve">Billing Repair Card (BRC) is a component of Car Repair Billing that enables repair shops and short line and regional railroads to use an interface to report repairs, automatically price repairs against the Car Repair Billing Price Master, and send the repair data directly into </w:t>
      </w:r>
      <w:proofErr w:type="spellStart"/>
      <w:r w:rsidRPr="007E00B6">
        <w:rPr>
          <w:rFonts w:ascii="Arial" w:hAnsi="Arial" w:cs="Arial"/>
          <w:color w:val="212121"/>
        </w:rPr>
        <w:t>Railinc's</w:t>
      </w:r>
      <w:proofErr w:type="spellEnd"/>
      <w:r w:rsidRPr="007E00B6">
        <w:rPr>
          <w:rFonts w:ascii="Arial" w:hAnsi="Arial" w:cs="Arial"/>
          <w:color w:val="212121"/>
        </w:rPr>
        <w:t xml:space="preserve"> Car Repair Billing Data Exchange. BRC is designed to support more efficient business exchanges among railcar owners, freight car repair companies, and railroads. Repair shops and short line and regional railroads </w:t>
      </w:r>
      <w:r w:rsidR="008C70F2" w:rsidRPr="007E00B6">
        <w:rPr>
          <w:rFonts w:ascii="Arial" w:hAnsi="Arial" w:cs="Arial"/>
          <w:color w:val="212121"/>
        </w:rPr>
        <w:t>can</w:t>
      </w:r>
      <w:r w:rsidRPr="007E00B6">
        <w:rPr>
          <w:rFonts w:ascii="Arial" w:hAnsi="Arial" w:cs="Arial"/>
          <w:color w:val="212121"/>
        </w:rPr>
        <w:t xml:space="preserve"> accurately price their repairs and create invoices with BRC. Car owners benefit from the Car Repair Billing Price Master, more accurate price matrices, and data exchanges that help eliminate paper </w:t>
      </w:r>
      <w:r w:rsidR="008C70F2" w:rsidRPr="007E00B6">
        <w:rPr>
          <w:rFonts w:ascii="Arial" w:hAnsi="Arial" w:cs="Arial"/>
          <w:color w:val="212121"/>
        </w:rPr>
        <w:t>invoices.</w:t>
      </w:r>
    </w:p>
    <w:p w14:paraId="5EE44CF8" w14:textId="77777777" w:rsidR="00E94A93" w:rsidRDefault="00E94A93" w:rsidP="007E00B6">
      <w:pPr>
        <w:widowControl/>
        <w:tabs>
          <w:tab w:val="left" w:pos="720"/>
        </w:tabs>
        <w:wordWrap/>
        <w:spacing w:line="360" w:lineRule="auto"/>
        <w:rPr>
          <w:rFonts w:ascii="Arial" w:hAnsi="Arial" w:cs="Arial"/>
          <w:b/>
        </w:rPr>
      </w:pPr>
    </w:p>
    <w:p w14:paraId="56B3B802" w14:textId="7C979962" w:rsidR="007E00B6" w:rsidRPr="007E00B6" w:rsidRDefault="007E00B6" w:rsidP="007E00B6">
      <w:pPr>
        <w:widowControl/>
        <w:tabs>
          <w:tab w:val="left" w:pos="720"/>
        </w:tabs>
        <w:wordWrap/>
        <w:spacing w:line="360" w:lineRule="auto"/>
        <w:rPr>
          <w:rFonts w:ascii="Arial" w:hAnsi="Arial" w:cs="Arial"/>
          <w:b/>
        </w:rPr>
      </w:pPr>
      <w:r w:rsidRPr="007E00B6">
        <w:rPr>
          <w:rFonts w:ascii="Arial" w:hAnsi="Arial" w:cs="Arial"/>
          <w:b/>
        </w:rPr>
        <w:t>Responsibilities:</w:t>
      </w:r>
    </w:p>
    <w:p w14:paraId="47A700F7" w14:textId="46EBD6A4" w:rsidR="007E00B6" w:rsidRPr="007E00B6" w:rsidRDefault="007E00B6" w:rsidP="007E00B6">
      <w:pPr>
        <w:pStyle w:val="ListParagraph"/>
        <w:widowControl/>
        <w:numPr>
          <w:ilvl w:val="0"/>
          <w:numId w:val="8"/>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 xml:space="preserve">Played key role in implementation and development of components with java, spring </w:t>
      </w:r>
      <w:r w:rsidR="008C70F2" w:rsidRPr="007E00B6">
        <w:rPr>
          <w:rStyle w:val="normaltextrun"/>
          <w:rFonts w:ascii="Arial" w:hAnsi="Arial" w:cs="Arial"/>
          <w:color w:val="000000"/>
          <w:shd w:val="clear" w:color="auto" w:fill="FFFFFF"/>
        </w:rPr>
        <w:t>Boot,</w:t>
      </w:r>
      <w:r w:rsidRPr="007E00B6">
        <w:rPr>
          <w:rStyle w:val="normaltextrun"/>
          <w:rFonts w:ascii="Arial" w:hAnsi="Arial" w:cs="Arial"/>
          <w:color w:val="000000"/>
          <w:shd w:val="clear" w:color="auto" w:fill="FFFFFF"/>
        </w:rPr>
        <w:t xml:space="preserve"> </w:t>
      </w:r>
      <w:proofErr w:type="spellStart"/>
      <w:r w:rsidRPr="007E00B6">
        <w:rPr>
          <w:rStyle w:val="normaltextrun"/>
          <w:rFonts w:ascii="Arial" w:hAnsi="Arial" w:cs="Arial"/>
          <w:color w:val="000000"/>
          <w:shd w:val="clear" w:color="auto" w:fill="FFFFFF"/>
        </w:rPr>
        <w:t>Jdbc</w:t>
      </w:r>
      <w:proofErr w:type="spellEnd"/>
      <w:r w:rsidRPr="007E00B6">
        <w:rPr>
          <w:rStyle w:val="normaltextrun"/>
          <w:rFonts w:ascii="Arial" w:hAnsi="Arial" w:cs="Arial"/>
          <w:color w:val="000000"/>
          <w:shd w:val="clear" w:color="auto" w:fill="FFFFFF"/>
        </w:rPr>
        <w:t xml:space="preserve"> template frameworks.</w:t>
      </w:r>
    </w:p>
    <w:p w14:paraId="6CDCCE35" w14:textId="77777777" w:rsidR="007E00B6" w:rsidRPr="007E00B6" w:rsidRDefault="007E00B6" w:rsidP="007E00B6">
      <w:pPr>
        <w:pStyle w:val="ListParagraph"/>
        <w:widowControl/>
        <w:numPr>
          <w:ilvl w:val="0"/>
          <w:numId w:val="8"/>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Analysis of existing code and implements using Spring boot and Rest API</w:t>
      </w:r>
    </w:p>
    <w:p w14:paraId="6DDFB638" w14:textId="77777777" w:rsidR="007E00B6" w:rsidRPr="007E00B6" w:rsidRDefault="007E00B6" w:rsidP="007E00B6">
      <w:pPr>
        <w:pStyle w:val="ListParagraph"/>
        <w:widowControl/>
        <w:numPr>
          <w:ilvl w:val="0"/>
          <w:numId w:val="8"/>
        </w:numPr>
        <w:wordWrap/>
        <w:jc w:val="left"/>
        <w:rPr>
          <w:rFonts w:ascii="Arial" w:eastAsia="Verdana" w:hAnsi="Arial" w:cs="Arial"/>
          <w:color w:val="000000"/>
          <w:shd w:val="clear" w:color="auto" w:fill="FFFFFF"/>
        </w:rPr>
      </w:pPr>
      <w:r w:rsidRPr="007E00B6">
        <w:rPr>
          <w:rStyle w:val="normaltextrun"/>
          <w:rFonts w:ascii="Arial" w:hAnsi="Arial" w:cs="Arial"/>
          <w:color w:val="000000"/>
          <w:shd w:val="clear" w:color="auto" w:fill="FFFFFF"/>
        </w:rPr>
        <w:t>Write Junit test cases.</w:t>
      </w:r>
    </w:p>
    <w:p w14:paraId="3A5E82FF" w14:textId="77777777" w:rsidR="007E00B6" w:rsidRPr="007E00B6" w:rsidRDefault="007E00B6" w:rsidP="007E00B6">
      <w:pPr>
        <w:widowControl/>
        <w:wordWrap/>
        <w:jc w:val="left"/>
        <w:rPr>
          <w:rFonts w:ascii="Arial" w:hAnsi="Arial" w:cs="Arial"/>
        </w:rPr>
      </w:pPr>
    </w:p>
    <w:p w14:paraId="56D445D4" w14:textId="22759DD5"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3</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Global CAPA </w:t>
      </w:r>
      <w:r w:rsidR="008C70F2" w:rsidRPr="007E00B6">
        <w:rPr>
          <w:rFonts w:ascii="Arial" w:eastAsia="Times New Roman" w:hAnsi="Arial" w:cs="Arial"/>
          <w:b/>
          <w:color w:val="auto"/>
          <w:spacing w:val="0"/>
          <w:kern w:val="2"/>
          <w:sz w:val="20"/>
        </w:rPr>
        <w:t>– (</w:t>
      </w:r>
      <w:r w:rsidRPr="007E00B6">
        <w:rPr>
          <w:rFonts w:ascii="Arial" w:eastAsia="Times New Roman" w:hAnsi="Arial" w:cs="Arial"/>
          <w:b/>
          <w:color w:val="auto"/>
          <w:spacing w:val="0"/>
          <w:kern w:val="2"/>
          <w:sz w:val="20"/>
        </w:rPr>
        <w:t>Audit &amp; Escalation)</w:t>
      </w:r>
      <w:r w:rsidRPr="007E00B6">
        <w:rPr>
          <w:rFonts w:ascii="Arial" w:hAnsi="Arial" w:cs="Arial"/>
          <w:b/>
          <w:sz w:val="20"/>
        </w:rPr>
        <w:tab/>
      </w:r>
      <w:r w:rsidRPr="007E00B6">
        <w:rPr>
          <w:rFonts w:ascii="Arial" w:hAnsi="Arial" w:cs="Arial"/>
          <w:b/>
          <w:sz w:val="20"/>
        </w:rPr>
        <w:tab/>
      </w:r>
    </w:p>
    <w:p w14:paraId="2887C403" w14:textId="284DC8FC" w:rsidR="007E00B6" w:rsidRPr="007E00B6" w:rsidRDefault="007E00B6" w:rsidP="007E00B6">
      <w:pPr>
        <w:pStyle w:val="BodyText3"/>
        <w:ind w:left="2070" w:hanging="2070"/>
        <w:rPr>
          <w:rFonts w:cs="Arial"/>
          <w:b/>
          <w:bCs/>
          <w:color w:val="000000"/>
          <w:sz w:val="20"/>
          <w:shd w:val="clear" w:color="auto" w:fill="FFFFFF"/>
        </w:rPr>
      </w:pPr>
      <w:r w:rsidRPr="007E00B6">
        <w:rPr>
          <w:rFonts w:cs="Arial"/>
          <w:b/>
          <w:sz w:val="20"/>
        </w:rPr>
        <w:t>Client</w:t>
      </w:r>
      <w:r w:rsidR="008C70F2" w:rsidRPr="007E00B6">
        <w:rPr>
          <w:rFonts w:cs="Arial"/>
          <w:b/>
          <w:sz w:val="20"/>
        </w:rPr>
        <w:tab/>
        <w:t>:</w:t>
      </w:r>
      <w:r w:rsidRPr="007E00B6">
        <w:rPr>
          <w:rFonts w:cs="Arial"/>
          <w:b/>
          <w:sz w:val="20"/>
        </w:rPr>
        <w:t xml:space="preserve"> Alcon</w:t>
      </w:r>
    </w:p>
    <w:p w14:paraId="7B777370" w14:textId="77777777" w:rsidR="007E00B6" w:rsidRPr="007E00B6" w:rsidRDefault="007E00B6" w:rsidP="007E00B6">
      <w:pPr>
        <w:pStyle w:val="BodyText3"/>
        <w:ind w:left="2070" w:hanging="2070"/>
        <w:rPr>
          <w:rFonts w:cs="Arial"/>
          <w:color w:val="000000"/>
          <w:sz w:val="20"/>
        </w:rPr>
      </w:pPr>
      <w:r w:rsidRPr="007E00B6">
        <w:rPr>
          <w:rFonts w:cs="Arial"/>
          <w:b/>
          <w:sz w:val="20"/>
        </w:rPr>
        <w:t>Environment</w:t>
      </w:r>
      <w:r w:rsidRPr="007E00B6">
        <w:rPr>
          <w:rFonts w:cs="Arial"/>
          <w:b/>
          <w:sz w:val="20"/>
        </w:rPr>
        <w:tab/>
      </w:r>
      <w:r w:rsidRPr="007E00B6">
        <w:rPr>
          <w:rFonts w:cs="Arial"/>
          <w:b/>
          <w:sz w:val="20"/>
        </w:rPr>
        <w:tab/>
        <w:t xml:space="preserve">: </w:t>
      </w:r>
      <w:proofErr w:type="spellStart"/>
      <w:r w:rsidRPr="007E00B6">
        <w:rPr>
          <w:rFonts w:cs="Arial"/>
          <w:color w:val="000000"/>
          <w:sz w:val="20"/>
        </w:rPr>
        <w:t>TrackWise</w:t>
      </w:r>
      <w:proofErr w:type="spellEnd"/>
      <w:r w:rsidRPr="007E00B6">
        <w:rPr>
          <w:rFonts w:cs="Arial"/>
          <w:color w:val="000000"/>
          <w:sz w:val="20"/>
        </w:rPr>
        <w:t xml:space="preserve"> </w:t>
      </w:r>
    </w:p>
    <w:p w14:paraId="3094936A" w14:textId="2576F845" w:rsidR="007E00B6" w:rsidRPr="007E00B6" w:rsidRDefault="007E00B6" w:rsidP="007E00B6">
      <w:pPr>
        <w:pStyle w:val="BodyText3"/>
        <w:ind w:left="2070" w:hanging="2070"/>
        <w:rPr>
          <w:rFonts w:cs="Arial"/>
          <w:sz w:val="20"/>
        </w:rPr>
      </w:pPr>
      <w:r w:rsidRPr="007E00B6">
        <w:rPr>
          <w:rFonts w:cs="Arial"/>
          <w:b/>
          <w:sz w:val="20"/>
        </w:rPr>
        <w:t>Team Members</w:t>
      </w:r>
      <w:r w:rsidR="00FB541E" w:rsidRPr="007E00B6">
        <w:rPr>
          <w:rFonts w:cs="Arial"/>
          <w:b/>
          <w:sz w:val="20"/>
        </w:rPr>
        <w:tab/>
        <w:t>:</w:t>
      </w:r>
      <w:r w:rsidRPr="007E00B6">
        <w:rPr>
          <w:rFonts w:cs="Arial"/>
          <w:b/>
          <w:sz w:val="20"/>
        </w:rPr>
        <w:t xml:space="preserve"> </w:t>
      </w:r>
      <w:r w:rsidRPr="007E00B6">
        <w:rPr>
          <w:rFonts w:cs="Arial"/>
          <w:color w:val="000000"/>
          <w:sz w:val="20"/>
        </w:rPr>
        <w:t>4</w:t>
      </w:r>
    </w:p>
    <w:p w14:paraId="4EE80992" w14:textId="77777777" w:rsidR="007E00B6" w:rsidRPr="007E00B6" w:rsidRDefault="007E00B6" w:rsidP="007E00B6">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9 Sept 2019 to 31 July 2021 </w:t>
      </w:r>
    </w:p>
    <w:p w14:paraId="36C40B7E" w14:textId="77777777" w:rsidR="007E00B6" w:rsidRPr="007E00B6" w:rsidRDefault="007E00B6" w:rsidP="007E00B6">
      <w:pPr>
        <w:snapToGrid w:val="0"/>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Fonts w:ascii="Arial" w:hAnsi="Arial" w:cs="Arial"/>
        </w:rPr>
        <w:t xml:space="preserve">Working on End-to-End Escalation Module with </w:t>
      </w:r>
      <w:proofErr w:type="spellStart"/>
      <w:r w:rsidRPr="007E00B6">
        <w:rPr>
          <w:rFonts w:ascii="Arial" w:hAnsi="Arial" w:cs="Arial"/>
        </w:rPr>
        <w:t>Trackwsie</w:t>
      </w:r>
      <w:proofErr w:type="spellEnd"/>
      <w:r w:rsidRPr="007E00B6">
        <w:rPr>
          <w:rFonts w:ascii="Arial" w:hAnsi="Arial" w:cs="Arial"/>
        </w:rPr>
        <w:t xml:space="preserve"> 9.3.x Version.</w:t>
      </w:r>
    </w:p>
    <w:p w14:paraId="19F9B85E" w14:textId="78B2844B" w:rsidR="007E00B6" w:rsidRPr="007E00B6" w:rsidRDefault="007E00B6" w:rsidP="007E00B6">
      <w:pPr>
        <w:snapToGrid w:val="0"/>
        <w:rPr>
          <w:rFonts w:ascii="Arial" w:hAnsi="Arial" w:cs="Arial"/>
        </w:rPr>
      </w:pPr>
      <w:r w:rsidRPr="007E00B6">
        <w:rPr>
          <w:rFonts w:ascii="Arial" w:hAnsi="Arial" w:cs="Arial"/>
        </w:rPr>
        <w:t xml:space="preserve">New Project module for Global CAPA. To develop the complete Escalation module from the Scratch filled with Challenging Admin Queries, Automatic Child creation, </w:t>
      </w:r>
      <w:r w:rsidR="00FD6264" w:rsidRPr="007E00B6">
        <w:rPr>
          <w:rFonts w:ascii="Arial" w:hAnsi="Arial" w:cs="Arial"/>
        </w:rPr>
        <w:t>parent,</w:t>
      </w:r>
      <w:r w:rsidRPr="007E00B6">
        <w:rPr>
          <w:rFonts w:ascii="Arial" w:hAnsi="Arial" w:cs="Arial"/>
        </w:rPr>
        <w:t xml:space="preserve"> and child action flow together and Multi reports for the same.</w:t>
      </w:r>
    </w:p>
    <w:p w14:paraId="1C22AE97" w14:textId="77777777" w:rsidR="007E00B6" w:rsidRPr="007E00B6" w:rsidRDefault="007E00B6" w:rsidP="007E00B6">
      <w:pPr>
        <w:widowControl/>
        <w:wordWrap/>
        <w:jc w:val="left"/>
        <w:rPr>
          <w:rFonts w:ascii="Arial" w:hAnsi="Arial" w:cs="Arial"/>
          <w:b/>
        </w:rPr>
      </w:pPr>
    </w:p>
    <w:p w14:paraId="7990926C" w14:textId="77777777" w:rsidR="007E00B6" w:rsidRPr="007E00B6" w:rsidRDefault="007E00B6" w:rsidP="007E00B6">
      <w:pPr>
        <w:widowControl/>
        <w:tabs>
          <w:tab w:val="left" w:pos="720"/>
        </w:tabs>
        <w:wordWrap/>
        <w:spacing w:line="360" w:lineRule="auto"/>
        <w:rPr>
          <w:rFonts w:ascii="Arial" w:hAnsi="Arial" w:cs="Arial"/>
          <w:b/>
        </w:rPr>
      </w:pPr>
      <w:r w:rsidRPr="007E00B6">
        <w:rPr>
          <w:rFonts w:ascii="Arial" w:hAnsi="Arial" w:cs="Arial"/>
          <w:b/>
        </w:rPr>
        <w:t>Responsibilities:</w:t>
      </w:r>
    </w:p>
    <w:p w14:paraId="3A4E2296" w14:textId="77777777"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Implemented enhancements like user roles, Group Categories, process groups, Task Creation, Dependent Fields, and Record Types etc.</w:t>
      </w:r>
    </w:p>
    <w:p w14:paraId="629196F4" w14:textId="77777777"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 xml:space="preserve">Performing system testing, performance testing </w:t>
      </w:r>
    </w:p>
    <w:p w14:paraId="0658ECE7" w14:textId="77777777" w:rsidR="007E00B6" w:rsidRPr="007E00B6" w:rsidRDefault="007E00B6" w:rsidP="007E00B6">
      <w:pPr>
        <w:widowControl/>
        <w:numPr>
          <w:ilvl w:val="0"/>
          <w:numId w:val="8"/>
        </w:numPr>
        <w:tabs>
          <w:tab w:val="left" w:pos="720"/>
        </w:tabs>
        <w:wordWrap/>
        <w:spacing w:line="360" w:lineRule="auto"/>
        <w:rPr>
          <w:rFonts w:ascii="Arial" w:eastAsia="Verdana" w:hAnsi="Arial" w:cs="Arial"/>
          <w:kern w:val="0"/>
        </w:rPr>
      </w:pPr>
      <w:r w:rsidRPr="007E00B6">
        <w:rPr>
          <w:rFonts w:ascii="Arial" w:hAnsi="Arial" w:cs="Arial"/>
        </w:rPr>
        <w:t>Worked as a Standalone resource to configure all the Data Dictionary activities in System.</w:t>
      </w:r>
    </w:p>
    <w:p w14:paraId="1C8520BA" w14:textId="18219BA3"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 xml:space="preserve">Understanding TRACKWISE product features, </w:t>
      </w:r>
      <w:r w:rsidR="00FD6264" w:rsidRPr="007E00B6">
        <w:rPr>
          <w:rFonts w:ascii="Arial" w:hAnsi="Arial" w:cs="Arial"/>
        </w:rPr>
        <w:t>functionalities,</w:t>
      </w:r>
      <w:r w:rsidRPr="007E00B6">
        <w:rPr>
          <w:rFonts w:ascii="Arial" w:hAnsi="Arial" w:cs="Arial"/>
        </w:rPr>
        <w:t xml:space="preserve"> and configurations.</w:t>
      </w:r>
    </w:p>
    <w:p w14:paraId="3A454BFF" w14:textId="77777777"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Designing the report as per the user requirement.</w:t>
      </w:r>
    </w:p>
    <w:p w14:paraId="3610A662" w14:textId="1534AB28" w:rsidR="008C70F2" w:rsidRPr="00592CAA" w:rsidRDefault="007E00B6" w:rsidP="008C70F2">
      <w:pPr>
        <w:widowControl/>
        <w:numPr>
          <w:ilvl w:val="0"/>
          <w:numId w:val="8"/>
        </w:numPr>
        <w:tabs>
          <w:tab w:val="left" w:pos="720"/>
        </w:tabs>
        <w:wordWrap/>
        <w:spacing w:line="360" w:lineRule="auto"/>
        <w:rPr>
          <w:rFonts w:ascii="Arial" w:eastAsia="Verdana" w:hAnsi="Arial" w:cs="Arial"/>
          <w:kern w:val="0"/>
        </w:rPr>
      </w:pPr>
      <w:r w:rsidRPr="007E00B6">
        <w:rPr>
          <w:rFonts w:ascii="Arial" w:hAnsi="Arial" w:cs="Arial"/>
        </w:rPr>
        <w:t>Workflow and Config Form Designs.</w:t>
      </w:r>
    </w:p>
    <w:p w14:paraId="2096C88B" w14:textId="77777777" w:rsidR="00592CAA" w:rsidRDefault="00592CAA" w:rsidP="00592CAA">
      <w:pPr>
        <w:widowControl/>
        <w:tabs>
          <w:tab w:val="left" w:pos="720"/>
        </w:tabs>
        <w:wordWrap/>
        <w:spacing w:line="360" w:lineRule="auto"/>
        <w:ind w:left="720"/>
        <w:rPr>
          <w:rFonts w:ascii="Arial" w:eastAsia="Verdana" w:hAnsi="Arial" w:cs="Arial"/>
          <w:kern w:val="0"/>
        </w:rPr>
      </w:pPr>
    </w:p>
    <w:p w14:paraId="548A8225" w14:textId="77777777" w:rsidR="008C70F2" w:rsidRPr="008C70F2" w:rsidRDefault="008C70F2" w:rsidP="008C70F2">
      <w:pPr>
        <w:widowControl/>
        <w:tabs>
          <w:tab w:val="left" w:pos="720"/>
        </w:tabs>
        <w:wordWrap/>
        <w:spacing w:line="360" w:lineRule="auto"/>
        <w:ind w:left="720"/>
        <w:rPr>
          <w:rFonts w:ascii="Arial" w:eastAsia="Verdana" w:hAnsi="Arial" w:cs="Arial"/>
          <w:kern w:val="0"/>
        </w:rPr>
      </w:pPr>
    </w:p>
    <w:p w14:paraId="3114F572" w14:textId="11F663CD"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4</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r w:rsidRPr="007E00B6">
        <w:rPr>
          <w:rFonts w:ascii="Arial" w:hAnsi="Arial" w:cs="Arial"/>
          <w:b/>
          <w:bCs/>
          <w:color w:val="000000"/>
          <w:sz w:val="20"/>
          <w:shd w:val="clear" w:color="auto" w:fill="FFFFFF"/>
        </w:rPr>
        <w:t xml:space="preserve">C&amp;CM R3.5 </w:t>
      </w:r>
      <w:r w:rsidR="008C70F2" w:rsidRPr="007E00B6">
        <w:rPr>
          <w:rFonts w:ascii="Arial" w:hAnsi="Arial" w:cs="Arial"/>
          <w:b/>
          <w:bCs/>
          <w:color w:val="000000"/>
          <w:sz w:val="20"/>
          <w:shd w:val="clear" w:color="auto" w:fill="FFFFFF"/>
        </w:rPr>
        <w:t>development (</w:t>
      </w:r>
      <w:r w:rsidRPr="007E00B6">
        <w:rPr>
          <w:rFonts w:ascii="Arial" w:hAnsi="Arial" w:cs="Arial"/>
          <w:b/>
          <w:bCs/>
          <w:color w:val="000000"/>
          <w:sz w:val="20"/>
          <w:shd w:val="clear" w:color="auto" w:fill="FFFFFF"/>
        </w:rPr>
        <w:t>Philips)</w:t>
      </w:r>
    </w:p>
    <w:p w14:paraId="0C18EEE8" w14:textId="77777777" w:rsidR="007E00B6" w:rsidRPr="007E00B6" w:rsidRDefault="007E00B6" w:rsidP="007E00B6">
      <w:pPr>
        <w:widowControl/>
        <w:wordWrap/>
        <w:jc w:val="left"/>
        <w:rPr>
          <w:rFonts w:ascii="Arial" w:hAnsi="Arial" w:cs="Arial"/>
        </w:rPr>
      </w:pPr>
      <w:r w:rsidRPr="007E00B6">
        <w:rPr>
          <w:rFonts w:ascii="Arial" w:hAnsi="Arial" w:cs="Arial"/>
          <w:b/>
        </w:rPr>
        <w:t>Technologies</w:t>
      </w:r>
      <w:r w:rsidRPr="007E00B6">
        <w:rPr>
          <w:rFonts w:ascii="Arial" w:hAnsi="Arial" w:cs="Arial"/>
        </w:rPr>
        <w:tab/>
        <w:t>: Eclipse, java and Windchill concepts</w:t>
      </w:r>
    </w:p>
    <w:p w14:paraId="3392019D" w14:textId="77777777" w:rsidR="007E00B6" w:rsidRPr="007E00B6" w:rsidRDefault="007E00B6" w:rsidP="007E00B6">
      <w:pPr>
        <w:widowControl/>
        <w:wordWrap/>
        <w:jc w:val="left"/>
        <w:rPr>
          <w:rFonts w:ascii="Arial" w:hAnsi="Arial" w:cs="Arial"/>
        </w:rPr>
      </w:pPr>
      <w:r w:rsidRPr="007E00B6">
        <w:rPr>
          <w:rFonts w:ascii="Arial" w:hAnsi="Arial" w:cs="Arial"/>
          <w:b/>
        </w:rPr>
        <w:t>RDBMS</w:t>
      </w:r>
      <w:r w:rsidRPr="007E00B6">
        <w:rPr>
          <w:rFonts w:ascii="Arial" w:hAnsi="Arial" w:cs="Arial"/>
        </w:rPr>
        <w:tab/>
      </w:r>
      <w:r w:rsidRPr="007E00B6">
        <w:rPr>
          <w:rFonts w:ascii="Arial" w:hAnsi="Arial" w:cs="Arial"/>
        </w:rPr>
        <w:tab/>
        <w:t>: MySQL 5.1</w:t>
      </w:r>
    </w:p>
    <w:p w14:paraId="0354BAE2" w14:textId="77777777" w:rsidR="007E00B6" w:rsidRPr="007E00B6" w:rsidRDefault="007E00B6" w:rsidP="007E00B6">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t>: Apache Tomcat 8.5</w:t>
      </w:r>
    </w:p>
    <w:p w14:paraId="64921138" w14:textId="77777777" w:rsidR="007E00B6" w:rsidRPr="007E00B6" w:rsidRDefault="007E00B6" w:rsidP="007E00B6">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04</w:t>
      </w:r>
    </w:p>
    <w:p w14:paraId="52AB7620" w14:textId="77777777" w:rsidR="007E00B6" w:rsidRPr="007E00B6" w:rsidRDefault="007E00B6" w:rsidP="007E00B6">
      <w:pPr>
        <w:widowControl/>
        <w:wordWrap/>
        <w:jc w:val="left"/>
        <w:rPr>
          <w:rFonts w:ascii="Arial" w:hAnsi="Arial" w:cs="Arial"/>
        </w:rPr>
      </w:pPr>
      <w:r w:rsidRPr="007E00B6">
        <w:rPr>
          <w:rFonts w:ascii="Arial" w:hAnsi="Arial" w:cs="Arial"/>
          <w:b/>
        </w:rPr>
        <w:t>Time Period</w:t>
      </w:r>
      <w:r w:rsidRPr="007E00B6">
        <w:rPr>
          <w:rFonts w:ascii="Arial" w:hAnsi="Arial" w:cs="Arial"/>
        </w:rPr>
        <w:tab/>
      </w:r>
      <w:r w:rsidRPr="007E00B6">
        <w:rPr>
          <w:rFonts w:ascii="Arial" w:hAnsi="Arial" w:cs="Arial"/>
        </w:rPr>
        <w:tab/>
        <w:t>: Oct 2018 to Sep 2019</w:t>
      </w:r>
    </w:p>
    <w:p w14:paraId="16DF7FDF" w14:textId="77777777" w:rsidR="007E00B6" w:rsidRPr="007E00B6" w:rsidRDefault="007E00B6" w:rsidP="007E00B6">
      <w:pPr>
        <w:widowControl/>
        <w:wordWrap/>
        <w:jc w:val="left"/>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Style w:val="normaltextrun"/>
          <w:rFonts w:ascii="Arial" w:hAnsi="Arial" w:cs="Arial"/>
          <w:color w:val="000000"/>
          <w:shd w:val="clear" w:color="auto" w:fill="FFFFFF"/>
        </w:rPr>
        <w:t>The Objective of this project is customizing Wind-chill 11.1 UI’s on customer specific requirements with deviation management, Export Compliance. Cost management. And customizing validators, pickers, Data Utility, attribute panel, table Builders, Form processor, Tab9le Views, populators, creating custom links between objects, etc.</w:t>
      </w:r>
      <w:r w:rsidRPr="007E00B6">
        <w:rPr>
          <w:rStyle w:val="eop"/>
          <w:rFonts w:ascii="Arial" w:hAnsi="Arial" w:cs="Arial"/>
          <w:color w:val="000000"/>
          <w:shd w:val="clear" w:color="auto" w:fill="FFFFFF"/>
        </w:rPr>
        <w:t> </w:t>
      </w:r>
    </w:p>
    <w:p w14:paraId="1739441D" w14:textId="77777777" w:rsidR="007E00B6" w:rsidRPr="007E00B6" w:rsidRDefault="007E00B6" w:rsidP="007E00B6">
      <w:pPr>
        <w:widowControl/>
        <w:wordWrap/>
        <w:jc w:val="left"/>
        <w:rPr>
          <w:rFonts w:ascii="Arial" w:hAnsi="Arial" w:cs="Arial"/>
          <w:b/>
        </w:rPr>
      </w:pPr>
    </w:p>
    <w:p w14:paraId="0AF6C58F" w14:textId="55ECFECB" w:rsidR="007E00B6" w:rsidRDefault="007E00B6" w:rsidP="007E00B6">
      <w:pPr>
        <w:widowControl/>
        <w:wordWrap/>
        <w:jc w:val="left"/>
        <w:rPr>
          <w:rStyle w:val="normaltextrun"/>
          <w:rFonts w:ascii="Arial" w:hAnsi="Arial" w:cs="Arial"/>
          <w:color w:val="000000"/>
          <w:shd w:val="clear" w:color="auto" w:fill="FFFFFF"/>
        </w:rPr>
      </w:pPr>
      <w:r w:rsidRPr="007E00B6">
        <w:rPr>
          <w:rFonts w:ascii="Arial" w:hAnsi="Arial" w:cs="Arial"/>
          <w:b/>
        </w:rPr>
        <w:t xml:space="preserve">Responsibilities: </w:t>
      </w:r>
      <w:r w:rsidRPr="007E00B6">
        <w:rPr>
          <w:rStyle w:val="normaltextrun"/>
          <w:rFonts w:ascii="Arial" w:hAnsi="Arial" w:cs="Arial"/>
          <w:color w:val="000000"/>
          <w:shd w:val="clear" w:color="auto" w:fill="FFFFFF"/>
        </w:rPr>
        <w:t xml:space="preserve">Wind-chill installation and configuration, Wind-chill UI level Customization, developing Wind-chill action, </w:t>
      </w:r>
      <w:r w:rsidR="008C70F2" w:rsidRPr="007E00B6">
        <w:rPr>
          <w:rStyle w:val="spellingerror"/>
          <w:rFonts w:ascii="Arial" w:hAnsi="Arial" w:cs="Arial"/>
          <w:color w:val="000000"/>
          <w:shd w:val="clear" w:color="auto" w:fill="FFFFFF"/>
        </w:rPr>
        <w:t>windchill, Customizing</w:t>
      </w:r>
      <w:r w:rsidRPr="007E00B6">
        <w:rPr>
          <w:rStyle w:val="normaltextrun"/>
          <w:rFonts w:ascii="Arial" w:hAnsi="Arial" w:cs="Arial"/>
          <w:color w:val="000000"/>
          <w:shd w:val="clear" w:color="auto" w:fill="FFFFFF"/>
        </w:rPr>
        <w:t> and developing Workflows, Life cycles</w:t>
      </w:r>
    </w:p>
    <w:p w14:paraId="7FF78716" w14:textId="560652EC" w:rsidR="008C70F2" w:rsidRDefault="008C70F2" w:rsidP="007E00B6">
      <w:pPr>
        <w:widowControl/>
        <w:wordWrap/>
        <w:jc w:val="left"/>
        <w:rPr>
          <w:rStyle w:val="normaltextrun"/>
          <w:rFonts w:ascii="Arial" w:hAnsi="Arial" w:cs="Arial"/>
          <w:color w:val="000000"/>
          <w:shd w:val="clear" w:color="auto" w:fill="FFFFFF"/>
        </w:rPr>
      </w:pPr>
    </w:p>
    <w:p w14:paraId="4BA8125B" w14:textId="09D5191C" w:rsidR="008C70F2" w:rsidRDefault="008C70F2" w:rsidP="007E00B6">
      <w:pPr>
        <w:widowControl/>
        <w:wordWrap/>
        <w:jc w:val="left"/>
        <w:rPr>
          <w:rStyle w:val="normaltextrun"/>
          <w:rFonts w:ascii="Arial" w:hAnsi="Arial" w:cs="Arial"/>
          <w:color w:val="000000"/>
          <w:shd w:val="clear" w:color="auto" w:fill="FFFFFF"/>
        </w:rPr>
      </w:pPr>
    </w:p>
    <w:p w14:paraId="3805BB31" w14:textId="77777777" w:rsidR="007E00B6" w:rsidRPr="007E00B6" w:rsidRDefault="007E00B6" w:rsidP="007E00B6">
      <w:pPr>
        <w:widowControl/>
        <w:wordWrap/>
        <w:jc w:val="left"/>
        <w:rPr>
          <w:rStyle w:val="normaltextrun"/>
          <w:rFonts w:ascii="Arial" w:hAnsi="Arial" w:cs="Arial"/>
          <w:color w:val="000000"/>
          <w:shd w:val="clear" w:color="auto" w:fill="FFFFFF"/>
        </w:rPr>
      </w:pPr>
    </w:p>
    <w:p w14:paraId="4EEB2223" w14:textId="4DCDAEA2"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5</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r w:rsidRPr="007E00B6">
        <w:rPr>
          <w:rFonts w:ascii="Arial" w:hAnsi="Arial" w:cs="Arial"/>
          <w:b/>
          <w:bCs/>
          <w:color w:val="000000"/>
          <w:sz w:val="20"/>
          <w:shd w:val="clear" w:color="auto" w:fill="FFFFFF"/>
        </w:rPr>
        <w:t xml:space="preserve">QCM TW Greenfield/ Philips / Netherlands </w:t>
      </w:r>
    </w:p>
    <w:p w14:paraId="2D8982AA" w14:textId="08C72751" w:rsidR="007E00B6" w:rsidRPr="007E00B6" w:rsidRDefault="007E00B6" w:rsidP="007E00B6">
      <w:pPr>
        <w:widowControl/>
        <w:wordWrap/>
        <w:jc w:val="left"/>
        <w:rPr>
          <w:rFonts w:ascii="Arial" w:hAnsi="Arial" w:cs="Arial"/>
        </w:rPr>
      </w:pPr>
      <w:r w:rsidRPr="007E00B6">
        <w:rPr>
          <w:rFonts w:ascii="Arial" w:hAnsi="Arial" w:cs="Arial"/>
          <w:b/>
        </w:rPr>
        <w:t>Technologies</w:t>
      </w:r>
      <w:r w:rsidRPr="007E00B6">
        <w:rPr>
          <w:rFonts w:ascii="Arial" w:hAnsi="Arial" w:cs="Arial"/>
        </w:rPr>
        <w:tab/>
      </w:r>
      <w:r w:rsidR="00060F33">
        <w:rPr>
          <w:rFonts w:ascii="Arial" w:hAnsi="Arial" w:cs="Arial"/>
        </w:rPr>
        <w:tab/>
      </w:r>
      <w:r w:rsidRPr="007E00B6">
        <w:rPr>
          <w:rFonts w:ascii="Arial" w:hAnsi="Arial" w:cs="Arial"/>
        </w:rPr>
        <w:t xml:space="preserve">: JDK </w:t>
      </w:r>
      <w:r w:rsidR="00060F33" w:rsidRPr="007E00B6">
        <w:rPr>
          <w:rFonts w:ascii="Arial" w:hAnsi="Arial" w:cs="Arial"/>
        </w:rPr>
        <w:t>1.7,</w:t>
      </w:r>
      <w:r w:rsidRPr="007E00B6">
        <w:rPr>
          <w:rFonts w:ascii="Arial" w:hAnsi="Arial" w:cs="Arial"/>
        </w:rPr>
        <w:t xml:space="preserve"> Spring </w:t>
      </w:r>
      <w:r w:rsidR="00060F33" w:rsidRPr="007E00B6">
        <w:rPr>
          <w:rFonts w:ascii="Arial" w:hAnsi="Arial" w:cs="Arial"/>
        </w:rPr>
        <w:t>4.0,</w:t>
      </w:r>
      <w:r w:rsidRPr="007E00B6">
        <w:rPr>
          <w:rFonts w:ascii="Arial" w:hAnsi="Arial" w:cs="Arial"/>
        </w:rPr>
        <w:t xml:space="preserve"> Hibernate 4.0, </w:t>
      </w:r>
      <w:r w:rsidR="00060F33" w:rsidRPr="007E00B6">
        <w:rPr>
          <w:rFonts w:ascii="Arial" w:hAnsi="Arial" w:cs="Arial"/>
        </w:rPr>
        <w:t>Maven,</w:t>
      </w:r>
      <w:r w:rsidRPr="007E00B6">
        <w:rPr>
          <w:rFonts w:ascii="Arial" w:hAnsi="Arial" w:cs="Arial"/>
        </w:rPr>
        <w:t xml:space="preserve"> SVN</w:t>
      </w:r>
    </w:p>
    <w:p w14:paraId="0F668775" w14:textId="77777777" w:rsidR="007E00B6" w:rsidRPr="007E00B6" w:rsidRDefault="007E00B6" w:rsidP="007E00B6">
      <w:pPr>
        <w:widowControl/>
        <w:wordWrap/>
        <w:jc w:val="left"/>
        <w:rPr>
          <w:rFonts w:ascii="Arial" w:hAnsi="Arial" w:cs="Arial"/>
        </w:rPr>
      </w:pPr>
      <w:r w:rsidRPr="007E00B6">
        <w:rPr>
          <w:rFonts w:ascii="Arial" w:hAnsi="Arial" w:cs="Arial"/>
          <w:b/>
        </w:rPr>
        <w:t>RDBMS</w:t>
      </w:r>
      <w:r w:rsidRPr="007E00B6">
        <w:rPr>
          <w:rFonts w:ascii="Arial" w:hAnsi="Arial" w:cs="Arial"/>
        </w:rPr>
        <w:tab/>
      </w:r>
      <w:r w:rsidRPr="007E00B6">
        <w:rPr>
          <w:rFonts w:ascii="Arial" w:hAnsi="Arial" w:cs="Arial"/>
        </w:rPr>
        <w:tab/>
        <w:t>: MySQL 5.1</w:t>
      </w:r>
      <w:r w:rsidRPr="007E00B6">
        <w:rPr>
          <w:rFonts w:ascii="Arial" w:hAnsi="Arial" w:cs="Arial"/>
          <w:bCs/>
          <w:color w:val="000000"/>
        </w:rPr>
        <w:t xml:space="preserve"> </w:t>
      </w:r>
      <w:r w:rsidRPr="007E00B6">
        <w:rPr>
          <w:rFonts w:ascii="Arial" w:hAnsi="Arial" w:cs="Arial"/>
        </w:rPr>
        <w:t xml:space="preserve"> </w:t>
      </w:r>
    </w:p>
    <w:p w14:paraId="6B6742DB" w14:textId="5B3BFF6D" w:rsidR="007E00B6" w:rsidRPr="007E00B6" w:rsidRDefault="007E00B6" w:rsidP="007E00B6">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r>
      <w:r w:rsidR="00060F33">
        <w:rPr>
          <w:rFonts w:ascii="Arial" w:hAnsi="Arial" w:cs="Arial"/>
        </w:rPr>
        <w:tab/>
      </w:r>
      <w:r w:rsidRPr="007E00B6">
        <w:rPr>
          <w:rFonts w:ascii="Arial" w:hAnsi="Arial" w:cs="Arial"/>
        </w:rPr>
        <w:t>: Apache Tomcat 8.5</w:t>
      </w:r>
    </w:p>
    <w:p w14:paraId="737CC3F7" w14:textId="77777777" w:rsidR="007E00B6" w:rsidRPr="007E00B6" w:rsidRDefault="007E00B6" w:rsidP="007E00B6">
      <w:pPr>
        <w:widowControl/>
        <w:wordWrap/>
        <w:jc w:val="left"/>
        <w:rPr>
          <w:rFonts w:ascii="Arial" w:hAnsi="Arial" w:cs="Arial"/>
          <w:b/>
        </w:rPr>
      </w:pPr>
      <w:r w:rsidRPr="007E00B6">
        <w:rPr>
          <w:rFonts w:ascii="Arial" w:hAnsi="Arial" w:cs="Arial"/>
          <w:b/>
        </w:rPr>
        <w:t>IDE</w:t>
      </w:r>
      <w:r w:rsidRPr="007E00B6">
        <w:rPr>
          <w:rFonts w:ascii="Arial" w:hAnsi="Arial" w:cs="Arial"/>
          <w:b/>
        </w:rPr>
        <w:tab/>
      </w:r>
      <w:r w:rsidRPr="007E00B6">
        <w:rPr>
          <w:rFonts w:ascii="Arial" w:hAnsi="Arial" w:cs="Arial"/>
          <w:b/>
        </w:rPr>
        <w:tab/>
      </w:r>
      <w:r w:rsidRPr="007E00B6">
        <w:rPr>
          <w:rFonts w:ascii="Arial" w:hAnsi="Arial" w:cs="Arial"/>
          <w:b/>
        </w:rPr>
        <w:tab/>
      </w:r>
      <w:r w:rsidRPr="007E00B6">
        <w:rPr>
          <w:rFonts w:ascii="Arial" w:hAnsi="Arial" w:cs="Arial"/>
        </w:rPr>
        <w:t>: Eclipse Neon3</w:t>
      </w:r>
      <w:r w:rsidRPr="007E00B6">
        <w:rPr>
          <w:rFonts w:ascii="Arial" w:hAnsi="Arial" w:cs="Arial"/>
          <w:b/>
        </w:rPr>
        <w:t xml:space="preserve">. </w:t>
      </w:r>
    </w:p>
    <w:p w14:paraId="1476D70A" w14:textId="77777777" w:rsidR="007E00B6" w:rsidRPr="007E00B6" w:rsidRDefault="007E00B6" w:rsidP="007E00B6">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04</w:t>
      </w:r>
    </w:p>
    <w:p w14:paraId="2E245B4C" w14:textId="77777777" w:rsidR="007E00B6" w:rsidRPr="007E00B6" w:rsidRDefault="007E00B6" w:rsidP="007E00B6">
      <w:pPr>
        <w:widowControl/>
        <w:wordWrap/>
        <w:jc w:val="left"/>
        <w:rPr>
          <w:rFonts w:ascii="Arial" w:hAnsi="Arial" w:cs="Arial"/>
          <w:b/>
        </w:rPr>
      </w:pPr>
      <w:r w:rsidRPr="007E00B6">
        <w:rPr>
          <w:rFonts w:ascii="Arial" w:hAnsi="Arial" w:cs="Arial"/>
          <w:b/>
        </w:rPr>
        <w:t>Duration</w:t>
      </w:r>
      <w:r w:rsidRPr="007E00B6">
        <w:rPr>
          <w:rFonts w:ascii="Arial" w:hAnsi="Arial" w:cs="Arial"/>
          <w:b/>
        </w:rPr>
        <w:tab/>
      </w:r>
      <w:r w:rsidRPr="007E00B6">
        <w:rPr>
          <w:rFonts w:ascii="Arial" w:hAnsi="Arial" w:cs="Arial"/>
          <w:b/>
        </w:rPr>
        <w:tab/>
        <w:t xml:space="preserve">: </w:t>
      </w:r>
      <w:r w:rsidRPr="007E00B6">
        <w:rPr>
          <w:rFonts w:ascii="Arial" w:hAnsi="Arial" w:cs="Arial"/>
        </w:rPr>
        <w:t>April 2018 to Oct 2018</w:t>
      </w:r>
    </w:p>
    <w:p w14:paraId="43CF4315" w14:textId="70F837EB" w:rsidR="007E00B6" w:rsidRPr="007E00B6" w:rsidRDefault="007E00B6" w:rsidP="007E00B6">
      <w:pPr>
        <w:widowControl/>
        <w:wordWrap/>
        <w:jc w:val="left"/>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proofErr w:type="spellStart"/>
      <w:r w:rsidRPr="007E00B6">
        <w:rPr>
          <w:rStyle w:val="normaltextrun"/>
          <w:rFonts w:ascii="Arial" w:hAnsi="Arial" w:cs="Arial"/>
          <w:color w:val="000000"/>
          <w:shd w:val="clear" w:color="auto" w:fill="FFFFFF"/>
        </w:rPr>
        <w:t>koninklijke</w:t>
      </w:r>
      <w:proofErr w:type="spellEnd"/>
      <w:r w:rsidRPr="007E00B6">
        <w:rPr>
          <w:rStyle w:val="normaltextrun"/>
          <w:rFonts w:ascii="Arial" w:hAnsi="Arial" w:cs="Arial"/>
          <w:color w:val="000000"/>
          <w:shd w:val="clear" w:color="auto" w:fill="FFFFFF"/>
        </w:rPr>
        <w:t xml:space="preserve"> Philips N.V. is a Dutch multinational conglomerate corporation headquartered in Amsterdam, one of the largest electronic companies in the world, currently focused </w:t>
      </w:r>
      <w:r w:rsidR="00FD6264" w:rsidRPr="007E00B6">
        <w:rPr>
          <w:rStyle w:val="normaltextrun"/>
          <w:rFonts w:ascii="Arial" w:hAnsi="Arial" w:cs="Arial"/>
          <w:color w:val="000000"/>
          <w:shd w:val="clear" w:color="auto" w:fill="FFFFFF"/>
        </w:rPr>
        <w:t>on</w:t>
      </w:r>
      <w:r w:rsidRPr="007E00B6">
        <w:rPr>
          <w:rStyle w:val="normaltextrun"/>
          <w:rFonts w:ascii="Arial" w:hAnsi="Arial" w:cs="Arial"/>
          <w:color w:val="000000"/>
          <w:shd w:val="clear" w:color="auto" w:fill="FFFFFF"/>
        </w:rPr>
        <w:t xml:space="preserve"> healthcare and lighting. This project is related to complaint handling for Philips healthcare product in this </w:t>
      </w:r>
      <w:r w:rsidR="00FD6264" w:rsidRPr="007E00B6">
        <w:rPr>
          <w:rStyle w:val="normaltextrun"/>
          <w:rFonts w:ascii="Arial" w:hAnsi="Arial" w:cs="Arial"/>
          <w:color w:val="000000"/>
          <w:shd w:val="clear" w:color="auto" w:fill="FFFFFF"/>
        </w:rPr>
        <w:t>project. we</w:t>
      </w:r>
      <w:r w:rsidRPr="007E00B6">
        <w:rPr>
          <w:rStyle w:val="normaltextrun"/>
          <w:rFonts w:ascii="Arial" w:hAnsi="Arial" w:cs="Arial"/>
          <w:color w:val="000000"/>
          <w:shd w:val="clear" w:color="auto" w:fill="FFFFFF"/>
        </w:rPr>
        <w:t xml:space="preserve"> use to track the entire information related to the product in case of failure of the product, damage caused by the </w:t>
      </w:r>
      <w:r w:rsidR="00FD6264" w:rsidRPr="007E00B6">
        <w:rPr>
          <w:rStyle w:val="normaltextrun"/>
          <w:rFonts w:ascii="Arial" w:hAnsi="Arial" w:cs="Arial"/>
          <w:color w:val="000000"/>
          <w:shd w:val="clear" w:color="auto" w:fill="FFFFFF"/>
        </w:rPr>
        <w:t>product,</w:t>
      </w:r>
      <w:r w:rsidRPr="007E00B6">
        <w:rPr>
          <w:rStyle w:val="normaltextrun"/>
          <w:rFonts w:ascii="Arial" w:hAnsi="Arial" w:cs="Arial"/>
          <w:color w:val="000000"/>
          <w:shd w:val="clear" w:color="auto" w:fill="FFFFFF"/>
        </w:rPr>
        <w:t xml:space="preserve"> health hazard associated and its impact to the customer on usage. Complaints are created initially at source system from which information is passed to the middleware which send the information to us in the exposed WSDL. this service is consumed at our end and a record is created at track wise on the basis </w:t>
      </w:r>
      <w:proofErr w:type="spellStart"/>
      <w:r w:rsidRPr="007E00B6">
        <w:rPr>
          <w:rStyle w:val="normaltextrun"/>
          <w:rFonts w:ascii="Arial" w:hAnsi="Arial" w:cs="Arial"/>
          <w:color w:val="000000"/>
          <w:shd w:val="clear" w:color="auto" w:fill="FFFFFF"/>
        </w:rPr>
        <w:t>f</w:t>
      </w:r>
      <w:proofErr w:type="spellEnd"/>
      <w:r w:rsidRPr="007E00B6">
        <w:rPr>
          <w:rStyle w:val="normaltextrun"/>
          <w:rFonts w:ascii="Arial" w:hAnsi="Arial" w:cs="Arial"/>
          <w:color w:val="000000"/>
          <w:shd w:val="clear" w:color="auto" w:fill="FFFFFF"/>
        </w:rPr>
        <w:t xml:space="preserve"> the categorization of complaint  </w:t>
      </w:r>
    </w:p>
    <w:p w14:paraId="014D599E" w14:textId="77777777" w:rsidR="007E00B6" w:rsidRPr="007E00B6" w:rsidRDefault="007E00B6" w:rsidP="007E00B6">
      <w:pPr>
        <w:widowControl/>
        <w:wordWrap/>
        <w:jc w:val="left"/>
        <w:rPr>
          <w:rFonts w:ascii="Arial" w:hAnsi="Arial" w:cs="Arial"/>
          <w:b/>
        </w:rPr>
      </w:pPr>
    </w:p>
    <w:p w14:paraId="0F73C5D6" w14:textId="77777777" w:rsidR="007E00B6" w:rsidRPr="007E00B6" w:rsidRDefault="007E00B6" w:rsidP="007E00B6">
      <w:pPr>
        <w:widowControl/>
        <w:wordWrap/>
        <w:jc w:val="left"/>
        <w:rPr>
          <w:rFonts w:ascii="Arial" w:hAnsi="Arial" w:cs="Arial"/>
          <w:b/>
        </w:rPr>
      </w:pPr>
      <w:r w:rsidRPr="007E00B6">
        <w:rPr>
          <w:rFonts w:ascii="Arial" w:hAnsi="Arial" w:cs="Arial"/>
          <w:b/>
        </w:rPr>
        <w:t>Responsibilities:</w:t>
      </w:r>
    </w:p>
    <w:p w14:paraId="67796880" w14:textId="77777777" w:rsidR="007E00B6" w:rsidRPr="007E00B6" w:rsidRDefault="007E00B6" w:rsidP="007E00B6">
      <w:pPr>
        <w:widowControl/>
        <w:wordWrap/>
        <w:jc w:val="left"/>
        <w:rPr>
          <w:rStyle w:val="normaltextrun"/>
          <w:rFonts w:ascii="Arial" w:hAnsi="Arial" w:cs="Arial"/>
          <w:color w:val="000000"/>
          <w:shd w:val="clear" w:color="auto" w:fill="FFFFFF"/>
        </w:rPr>
      </w:pPr>
      <w:r w:rsidRPr="007E00B6">
        <w:rPr>
          <w:rFonts w:ascii="Arial" w:hAnsi="Arial" w:cs="Arial"/>
          <w:b/>
        </w:rPr>
        <w:t xml:space="preserve"> </w:t>
      </w:r>
      <w:r w:rsidRPr="007E00B6">
        <w:rPr>
          <w:rStyle w:val="normaltextrun"/>
          <w:rFonts w:ascii="Arial" w:hAnsi="Arial" w:cs="Arial"/>
          <w:color w:val="000000"/>
          <w:shd w:val="clear" w:color="auto" w:fill="FFFFFF"/>
        </w:rPr>
        <w:t>As a team member I was actively involved in the below phases of project:</w:t>
      </w:r>
    </w:p>
    <w:p w14:paraId="37AADFF6" w14:textId="213D987E"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 xml:space="preserve">Played key role in implementation and development of components with java, </w:t>
      </w:r>
      <w:r w:rsidR="00FD6264" w:rsidRPr="007E00B6">
        <w:rPr>
          <w:rStyle w:val="normaltextrun"/>
          <w:rFonts w:ascii="Arial" w:hAnsi="Arial" w:cs="Arial"/>
          <w:color w:val="000000"/>
          <w:shd w:val="clear" w:color="auto" w:fill="FFFFFF"/>
        </w:rPr>
        <w:t>spring,</w:t>
      </w:r>
      <w:r w:rsidRPr="007E00B6">
        <w:rPr>
          <w:rStyle w:val="normaltextrun"/>
          <w:rFonts w:ascii="Arial" w:hAnsi="Arial" w:cs="Arial"/>
          <w:color w:val="000000"/>
          <w:shd w:val="clear" w:color="auto" w:fill="FFFFFF"/>
        </w:rPr>
        <w:t xml:space="preserve"> hibernate framework.</w:t>
      </w:r>
    </w:p>
    <w:p w14:paraId="315EC047"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Analysis of requirement for components.</w:t>
      </w:r>
    </w:p>
    <w:p w14:paraId="1B032A74"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Development of code as per the business requirements.</w:t>
      </w:r>
    </w:p>
    <w:p w14:paraId="638062A1"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Used SVN for version control.</w:t>
      </w:r>
    </w:p>
    <w:p w14:paraId="4F54A70F"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Unit testing and system integration testing of the developed code.</w:t>
      </w:r>
    </w:p>
    <w:p w14:paraId="7D99CBDA"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Providing fixes to the issues identified in testing phase.</w:t>
      </w:r>
    </w:p>
    <w:p w14:paraId="102E6F7F"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Packaging of the developed component to be deployed in production environment.</w:t>
      </w:r>
    </w:p>
    <w:p w14:paraId="60781401" w14:textId="77777777" w:rsidR="007E00B6" w:rsidRPr="007E00B6" w:rsidRDefault="007E00B6" w:rsidP="007E00B6">
      <w:pPr>
        <w:widowControl/>
        <w:wordWrap/>
        <w:jc w:val="left"/>
        <w:rPr>
          <w:rFonts w:ascii="Arial" w:hAnsi="Arial" w:cs="Arial"/>
          <w:b/>
        </w:rPr>
      </w:pPr>
    </w:p>
    <w:p w14:paraId="58AAB4AF" w14:textId="01105723" w:rsidR="00592CAA" w:rsidRPr="006F7308" w:rsidRDefault="00592CAA" w:rsidP="007E00B6">
      <w:pPr>
        <w:widowControl/>
        <w:wordWrap/>
        <w:jc w:val="left"/>
        <w:rPr>
          <w:rFonts w:ascii="Arial" w:eastAsia="Verdana" w:hAnsi="Arial" w:cs="Arial"/>
          <w:color w:val="000000"/>
          <w:shd w:val="clear" w:color="auto" w:fill="FFFFFF"/>
        </w:rPr>
      </w:pPr>
    </w:p>
    <w:p w14:paraId="57DCDE07" w14:textId="4F3EA422" w:rsidR="006C2740" w:rsidRDefault="006C2740" w:rsidP="007E00B6">
      <w:pPr>
        <w:widowControl/>
        <w:wordWrap/>
        <w:jc w:val="left"/>
        <w:rPr>
          <w:rFonts w:ascii="Arial" w:hAnsi="Arial" w:cs="Arial"/>
          <w:b/>
        </w:rPr>
      </w:pPr>
    </w:p>
    <w:p w14:paraId="312B9447" w14:textId="6FE43F28" w:rsidR="006C2740" w:rsidRDefault="006C2740" w:rsidP="007E00B6">
      <w:pPr>
        <w:widowControl/>
        <w:wordWrap/>
        <w:jc w:val="left"/>
        <w:rPr>
          <w:rFonts w:ascii="Arial" w:hAnsi="Arial" w:cs="Arial"/>
          <w:b/>
        </w:rPr>
      </w:pPr>
    </w:p>
    <w:p w14:paraId="2257D9CB" w14:textId="77777777" w:rsidR="006C2740" w:rsidRPr="007E00B6" w:rsidRDefault="006C2740" w:rsidP="007E00B6">
      <w:pPr>
        <w:widowControl/>
        <w:wordWrap/>
        <w:jc w:val="left"/>
        <w:rPr>
          <w:rFonts w:ascii="Arial" w:hAnsi="Arial" w:cs="Arial"/>
          <w:b/>
        </w:rPr>
      </w:pPr>
    </w:p>
    <w:p w14:paraId="32D2B746" w14:textId="7483DE05" w:rsidR="007E00B6" w:rsidRPr="007E00B6" w:rsidRDefault="008C70F2" w:rsidP="007E00B6">
      <w:pPr>
        <w:widowControl/>
        <w:wordWrap/>
        <w:rPr>
          <w:rFonts w:ascii="Arial" w:hAnsi="Arial" w:cs="Arial"/>
          <w:b/>
        </w:rPr>
      </w:pPr>
      <w:r w:rsidRPr="007E00B6">
        <w:rPr>
          <w:rFonts w:ascii="Arial" w:hAnsi="Arial" w:cs="Arial"/>
          <w:b/>
          <w:u w:val="single"/>
        </w:rPr>
        <w:t>Extra-Curricular</w:t>
      </w:r>
      <w:r w:rsidR="007E00B6" w:rsidRPr="007E00B6">
        <w:rPr>
          <w:rFonts w:ascii="Arial" w:hAnsi="Arial" w:cs="Arial"/>
          <w:b/>
          <w:u w:val="single"/>
        </w:rPr>
        <w:t xml:space="preserve"> </w:t>
      </w:r>
      <w:r w:rsidR="00D9117F" w:rsidRPr="007E00B6">
        <w:rPr>
          <w:rFonts w:ascii="Arial" w:hAnsi="Arial" w:cs="Arial"/>
          <w:b/>
          <w:u w:val="single"/>
        </w:rPr>
        <w:t>Activities</w:t>
      </w:r>
      <w:r w:rsidR="00D9117F" w:rsidRPr="007E00B6">
        <w:rPr>
          <w:rFonts w:ascii="Arial" w:hAnsi="Arial" w:cs="Arial"/>
          <w:b/>
        </w:rPr>
        <w:t>:</w:t>
      </w:r>
    </w:p>
    <w:p w14:paraId="58CDBB57" w14:textId="77777777" w:rsidR="007E00B6" w:rsidRPr="007E00B6" w:rsidRDefault="007E00B6" w:rsidP="007E00B6">
      <w:pPr>
        <w:tabs>
          <w:tab w:val="left" w:pos="720"/>
        </w:tabs>
        <w:ind w:left="1080"/>
        <w:jc w:val="left"/>
        <w:rPr>
          <w:rFonts w:ascii="Arial" w:eastAsia="Batang" w:hAnsi="Arial" w:cs="Arial"/>
        </w:rPr>
      </w:pPr>
    </w:p>
    <w:p w14:paraId="6798DA4F" w14:textId="77777777" w:rsidR="007E00B6" w:rsidRPr="007E00B6" w:rsidRDefault="007E00B6" w:rsidP="007E00B6">
      <w:pPr>
        <w:numPr>
          <w:ilvl w:val="0"/>
          <w:numId w:val="3"/>
        </w:numPr>
        <w:tabs>
          <w:tab w:val="left" w:pos="720"/>
        </w:tabs>
        <w:jc w:val="left"/>
        <w:rPr>
          <w:rFonts w:ascii="Arial" w:eastAsia="Batang" w:hAnsi="Arial" w:cs="Arial"/>
        </w:rPr>
      </w:pPr>
      <w:r w:rsidRPr="007E00B6">
        <w:rPr>
          <w:rFonts w:ascii="Arial" w:eastAsia="Batang" w:hAnsi="Arial" w:cs="Arial"/>
        </w:rPr>
        <w:t xml:space="preserve">Participated in </w:t>
      </w:r>
      <w:r w:rsidRPr="007E00B6">
        <w:rPr>
          <w:rFonts w:ascii="Arial" w:eastAsia="Batang" w:hAnsi="Arial" w:cs="Arial"/>
          <w:b/>
        </w:rPr>
        <w:t xml:space="preserve">drawing, painting </w:t>
      </w:r>
      <w:r w:rsidRPr="007E00B6">
        <w:rPr>
          <w:rFonts w:ascii="Arial" w:eastAsia="Batang" w:hAnsi="Arial" w:cs="Arial"/>
        </w:rPr>
        <w:t xml:space="preserve">at school and </w:t>
      </w:r>
      <w:r w:rsidRPr="007E00B6">
        <w:rPr>
          <w:rFonts w:ascii="Arial" w:eastAsia="Batang" w:hAnsi="Arial" w:cs="Arial"/>
        </w:rPr>
        <w:tab/>
        <w:t>college level.</w:t>
      </w:r>
    </w:p>
    <w:p w14:paraId="6DFC0381" w14:textId="4288F9BE" w:rsidR="007E00B6" w:rsidRPr="007E00B6" w:rsidRDefault="007E00B6" w:rsidP="007E00B6">
      <w:pPr>
        <w:numPr>
          <w:ilvl w:val="0"/>
          <w:numId w:val="3"/>
        </w:numPr>
        <w:tabs>
          <w:tab w:val="left" w:pos="720"/>
        </w:tabs>
        <w:jc w:val="left"/>
        <w:rPr>
          <w:rFonts w:ascii="Arial" w:eastAsia="Batang" w:hAnsi="Arial" w:cs="Arial"/>
        </w:rPr>
      </w:pPr>
      <w:r w:rsidRPr="007E00B6">
        <w:rPr>
          <w:rFonts w:ascii="Arial" w:eastAsia="Batang" w:hAnsi="Arial" w:cs="Arial"/>
        </w:rPr>
        <w:t xml:space="preserve">Participated in </w:t>
      </w:r>
      <w:r w:rsidR="008C70F2" w:rsidRPr="007E00B6">
        <w:rPr>
          <w:rFonts w:ascii="Arial" w:eastAsia="Batang" w:hAnsi="Arial" w:cs="Arial"/>
          <w:b/>
        </w:rPr>
        <w:t>RSS</w:t>
      </w:r>
      <w:r w:rsidR="008C70F2" w:rsidRPr="007E00B6">
        <w:rPr>
          <w:rFonts w:ascii="Arial" w:eastAsia="Batang" w:hAnsi="Arial" w:cs="Arial"/>
        </w:rPr>
        <w:t xml:space="preserve"> in</w:t>
      </w:r>
      <w:r w:rsidRPr="007E00B6">
        <w:rPr>
          <w:rFonts w:ascii="Arial" w:eastAsia="Batang" w:hAnsi="Arial" w:cs="Arial"/>
        </w:rPr>
        <w:t xml:space="preserve"> School &amp; College Level.</w:t>
      </w:r>
    </w:p>
    <w:p w14:paraId="4929EE61" w14:textId="77777777" w:rsidR="006F7308" w:rsidRDefault="006F7308" w:rsidP="007E00B6">
      <w:pPr>
        <w:tabs>
          <w:tab w:val="left" w:pos="720"/>
        </w:tabs>
        <w:jc w:val="left"/>
        <w:rPr>
          <w:rFonts w:ascii="Arial" w:eastAsia="Batang" w:hAnsi="Arial" w:cs="Arial"/>
          <w:b/>
          <w:u w:val="single"/>
        </w:rPr>
      </w:pPr>
    </w:p>
    <w:p w14:paraId="7BC4380A" w14:textId="77777777" w:rsidR="006F7308" w:rsidRDefault="006F7308" w:rsidP="007E00B6">
      <w:pPr>
        <w:tabs>
          <w:tab w:val="left" w:pos="720"/>
        </w:tabs>
        <w:jc w:val="left"/>
        <w:rPr>
          <w:rFonts w:ascii="Arial" w:eastAsia="Batang" w:hAnsi="Arial" w:cs="Arial"/>
          <w:b/>
          <w:u w:val="single"/>
        </w:rPr>
      </w:pPr>
    </w:p>
    <w:p w14:paraId="66D54D44" w14:textId="68AACE96" w:rsidR="007E00B6" w:rsidRPr="007E00B6" w:rsidRDefault="007E00B6" w:rsidP="007E00B6">
      <w:pPr>
        <w:tabs>
          <w:tab w:val="left" w:pos="720"/>
        </w:tabs>
        <w:jc w:val="left"/>
        <w:rPr>
          <w:rFonts w:ascii="Arial" w:eastAsia="Batang" w:hAnsi="Arial" w:cs="Arial"/>
          <w:b/>
        </w:rPr>
      </w:pPr>
      <w:r w:rsidRPr="007E00B6">
        <w:rPr>
          <w:rFonts w:ascii="Arial" w:eastAsia="Batang" w:hAnsi="Arial" w:cs="Arial"/>
          <w:b/>
          <w:u w:val="single"/>
        </w:rPr>
        <w:t xml:space="preserve">Personal </w:t>
      </w:r>
      <w:r w:rsidR="008C70F2" w:rsidRPr="007E00B6">
        <w:rPr>
          <w:rFonts w:ascii="Arial" w:eastAsia="Batang" w:hAnsi="Arial" w:cs="Arial"/>
          <w:b/>
          <w:u w:val="single"/>
        </w:rPr>
        <w:t>Details</w:t>
      </w:r>
      <w:r w:rsidR="008C70F2" w:rsidRPr="007E00B6">
        <w:rPr>
          <w:rFonts w:ascii="Arial" w:eastAsia="Batang" w:hAnsi="Arial" w:cs="Arial"/>
          <w:b/>
        </w:rPr>
        <w:t>:</w:t>
      </w:r>
    </w:p>
    <w:p w14:paraId="20021155" w14:textId="77777777" w:rsidR="007E00B6" w:rsidRPr="007E00B6" w:rsidRDefault="007E00B6" w:rsidP="007E00B6">
      <w:pPr>
        <w:tabs>
          <w:tab w:val="left" w:pos="720"/>
        </w:tabs>
        <w:jc w:val="left"/>
        <w:rPr>
          <w:rFonts w:ascii="Arial" w:eastAsia="Batang" w:hAnsi="Arial" w:cs="Arial"/>
          <w:b/>
        </w:rPr>
      </w:pPr>
    </w:p>
    <w:tbl>
      <w:tblPr>
        <w:tblW w:w="0" w:type="auto"/>
        <w:tblInd w:w="113" w:type="dxa"/>
        <w:tblLayout w:type="fixed"/>
        <w:tblCellMar>
          <w:left w:w="0" w:type="dxa"/>
          <w:right w:w="0" w:type="dxa"/>
        </w:tblCellMar>
        <w:tblLook w:val="0000" w:firstRow="0" w:lastRow="0" w:firstColumn="0" w:lastColumn="0" w:noHBand="0" w:noVBand="0"/>
      </w:tblPr>
      <w:tblGrid>
        <w:gridCol w:w="2303"/>
        <w:gridCol w:w="6397"/>
      </w:tblGrid>
      <w:tr w:rsidR="007E00B6" w:rsidRPr="007E00B6" w14:paraId="57668A9F" w14:textId="77777777" w:rsidTr="00E242CB">
        <w:trPr>
          <w:trHeight w:val="486"/>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0A5FA560" w14:textId="77777777" w:rsidR="007E00B6" w:rsidRPr="007E00B6" w:rsidRDefault="007E00B6" w:rsidP="00E242CB">
            <w:pPr>
              <w:keepNext/>
              <w:rPr>
                <w:rFonts w:ascii="Arial" w:eastAsia="Batang" w:hAnsi="Arial" w:cs="Arial"/>
                <w:b/>
              </w:rPr>
            </w:pPr>
            <w:r w:rsidRPr="007E00B6">
              <w:rPr>
                <w:rFonts w:ascii="Arial" w:eastAsia="Batang" w:hAnsi="Arial" w:cs="Arial"/>
                <w:b/>
              </w:rPr>
              <w:t>Permanent Address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12580FE5" w14:textId="77777777" w:rsidR="007E00B6" w:rsidRPr="007E00B6" w:rsidRDefault="007E00B6" w:rsidP="00E242CB">
            <w:pPr>
              <w:rPr>
                <w:rFonts w:ascii="Arial" w:eastAsia="Batang" w:hAnsi="Arial" w:cs="Arial"/>
              </w:rPr>
            </w:pPr>
            <w:r w:rsidRPr="007E00B6">
              <w:rPr>
                <w:rFonts w:ascii="Arial" w:eastAsia="Batang" w:hAnsi="Arial" w:cs="Arial"/>
              </w:rPr>
              <w:t xml:space="preserve"> </w:t>
            </w:r>
            <w:proofErr w:type="spellStart"/>
            <w:r w:rsidRPr="007E00B6">
              <w:rPr>
                <w:rFonts w:ascii="Arial" w:eastAsia="Batang" w:hAnsi="Arial" w:cs="Arial"/>
              </w:rPr>
              <w:t>Sahayog</w:t>
            </w:r>
            <w:proofErr w:type="spellEnd"/>
            <w:r w:rsidRPr="007E00B6">
              <w:rPr>
                <w:rFonts w:ascii="Arial" w:eastAsia="Batang" w:hAnsi="Arial" w:cs="Arial"/>
              </w:rPr>
              <w:t xml:space="preserve"> </w:t>
            </w:r>
            <w:proofErr w:type="spellStart"/>
            <w:r w:rsidRPr="007E00B6">
              <w:rPr>
                <w:rFonts w:ascii="Arial" w:eastAsia="Batang" w:hAnsi="Arial" w:cs="Arial"/>
              </w:rPr>
              <w:t>hsg</w:t>
            </w:r>
            <w:proofErr w:type="spellEnd"/>
            <w:r w:rsidRPr="007E00B6">
              <w:rPr>
                <w:rFonts w:ascii="Arial" w:eastAsia="Batang" w:hAnsi="Arial" w:cs="Arial"/>
              </w:rPr>
              <w:t xml:space="preserve"> soc no </w:t>
            </w:r>
            <w:proofErr w:type="gramStart"/>
            <w:r w:rsidRPr="007E00B6">
              <w:rPr>
                <w:rFonts w:ascii="Arial" w:eastAsia="Batang" w:hAnsi="Arial" w:cs="Arial"/>
              </w:rPr>
              <w:t>3 ,</w:t>
            </w:r>
            <w:proofErr w:type="spellStart"/>
            <w:r w:rsidRPr="007E00B6">
              <w:rPr>
                <w:rFonts w:ascii="Arial" w:eastAsia="Batang" w:hAnsi="Arial" w:cs="Arial"/>
              </w:rPr>
              <w:t>sahayognagar</w:t>
            </w:r>
            <w:proofErr w:type="spellEnd"/>
            <w:proofErr w:type="gramEnd"/>
            <w:r w:rsidRPr="007E00B6">
              <w:rPr>
                <w:rFonts w:ascii="Arial" w:eastAsia="Batang" w:hAnsi="Arial" w:cs="Arial"/>
              </w:rPr>
              <w:t xml:space="preserve"> ,post </w:t>
            </w:r>
            <w:proofErr w:type="spellStart"/>
            <w:r w:rsidRPr="007E00B6">
              <w:rPr>
                <w:rFonts w:ascii="Arial" w:eastAsia="Batang" w:hAnsi="Arial" w:cs="Arial"/>
              </w:rPr>
              <w:t>rupeenagar</w:t>
            </w:r>
            <w:proofErr w:type="spellEnd"/>
            <w:r w:rsidRPr="007E00B6">
              <w:rPr>
                <w:rFonts w:ascii="Arial" w:eastAsia="Batang" w:hAnsi="Arial" w:cs="Arial"/>
              </w:rPr>
              <w:t xml:space="preserve"> </w:t>
            </w:r>
            <w:proofErr w:type="spellStart"/>
            <w:r w:rsidRPr="007E00B6">
              <w:rPr>
                <w:rFonts w:ascii="Arial" w:eastAsia="Batang" w:hAnsi="Arial" w:cs="Arial"/>
              </w:rPr>
              <w:t>talwade</w:t>
            </w:r>
            <w:proofErr w:type="spellEnd"/>
            <w:r w:rsidRPr="007E00B6">
              <w:rPr>
                <w:rFonts w:ascii="Arial" w:eastAsia="Batang" w:hAnsi="Arial" w:cs="Arial"/>
              </w:rPr>
              <w:t xml:space="preserve"> ,</w:t>
            </w:r>
            <w:proofErr w:type="spellStart"/>
            <w:r w:rsidRPr="007E00B6">
              <w:rPr>
                <w:rFonts w:ascii="Arial" w:eastAsia="Batang" w:hAnsi="Arial" w:cs="Arial"/>
              </w:rPr>
              <w:t>pune</w:t>
            </w:r>
            <w:proofErr w:type="spellEnd"/>
            <w:r w:rsidRPr="007E00B6">
              <w:rPr>
                <w:rFonts w:ascii="Arial" w:eastAsia="Batang" w:hAnsi="Arial" w:cs="Arial"/>
              </w:rPr>
              <w:t xml:space="preserve"> 411062.</w:t>
            </w:r>
          </w:p>
        </w:tc>
      </w:tr>
      <w:tr w:rsidR="007E00B6" w:rsidRPr="007E00B6" w14:paraId="01076D3E" w14:textId="77777777" w:rsidTr="00E242CB">
        <w:trPr>
          <w:trHeight w:val="28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13E0EC14" w14:textId="77777777" w:rsidR="007E00B6" w:rsidRPr="007E00B6" w:rsidRDefault="007E00B6" w:rsidP="00E242CB">
            <w:pPr>
              <w:keepNext/>
              <w:rPr>
                <w:rFonts w:ascii="Arial" w:eastAsia="Batang" w:hAnsi="Arial" w:cs="Arial"/>
                <w:b/>
              </w:rPr>
            </w:pPr>
            <w:r w:rsidRPr="007E00B6">
              <w:rPr>
                <w:rFonts w:ascii="Arial" w:eastAsia="Batang" w:hAnsi="Arial" w:cs="Arial"/>
                <w:b/>
              </w:rPr>
              <w:t>Date of Birth</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36CD6779" w14:textId="77777777" w:rsidR="007E00B6" w:rsidRPr="007E00B6" w:rsidRDefault="007E00B6" w:rsidP="00E242CB">
            <w:pPr>
              <w:rPr>
                <w:rFonts w:ascii="Arial" w:eastAsia="Batang" w:hAnsi="Arial" w:cs="Arial"/>
                <w:b/>
              </w:rPr>
            </w:pPr>
            <w:r w:rsidRPr="007E00B6">
              <w:rPr>
                <w:rFonts w:ascii="Arial" w:eastAsia="Batang" w:hAnsi="Arial" w:cs="Arial"/>
              </w:rPr>
              <w:t xml:space="preserve"> 16/11/1990</w:t>
            </w:r>
          </w:p>
        </w:tc>
      </w:tr>
      <w:tr w:rsidR="007E00B6" w:rsidRPr="007E00B6" w14:paraId="09689A87" w14:textId="77777777" w:rsidTr="00E242CB">
        <w:trPr>
          <w:trHeight w:val="262"/>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14F6A6AA" w14:textId="77777777" w:rsidR="007E00B6" w:rsidRPr="007E00B6" w:rsidRDefault="007E00B6" w:rsidP="00E242CB">
            <w:pPr>
              <w:keepNext/>
              <w:rPr>
                <w:rFonts w:ascii="Arial" w:eastAsia="Batang" w:hAnsi="Arial" w:cs="Arial"/>
                <w:b/>
              </w:rPr>
            </w:pPr>
            <w:r w:rsidRPr="007E00B6">
              <w:rPr>
                <w:rFonts w:ascii="Arial" w:eastAsia="Batang" w:hAnsi="Arial" w:cs="Arial"/>
                <w:b/>
              </w:rPr>
              <w:t>Gender</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556471A5" w14:textId="77777777" w:rsidR="007E00B6" w:rsidRPr="007E00B6" w:rsidRDefault="007E00B6" w:rsidP="00E242CB">
            <w:pPr>
              <w:keepNext/>
              <w:rPr>
                <w:rFonts w:ascii="Arial" w:eastAsia="Batang" w:hAnsi="Arial" w:cs="Arial"/>
              </w:rPr>
            </w:pPr>
            <w:r w:rsidRPr="007E00B6">
              <w:rPr>
                <w:rFonts w:ascii="Arial" w:eastAsia="Batang" w:hAnsi="Arial" w:cs="Arial"/>
              </w:rPr>
              <w:t xml:space="preserve"> Male</w:t>
            </w:r>
          </w:p>
        </w:tc>
      </w:tr>
      <w:tr w:rsidR="007E00B6" w:rsidRPr="007E00B6" w14:paraId="1D2541A2" w14:textId="77777777" w:rsidTr="00E242CB">
        <w:trPr>
          <w:trHeight w:val="32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0CFCE518" w14:textId="77777777" w:rsidR="007E00B6" w:rsidRPr="007E00B6" w:rsidRDefault="007E00B6" w:rsidP="00E242CB">
            <w:pPr>
              <w:keepNext/>
              <w:rPr>
                <w:rFonts w:ascii="Arial" w:eastAsia="Batang" w:hAnsi="Arial" w:cs="Arial"/>
                <w:b/>
              </w:rPr>
            </w:pPr>
            <w:r w:rsidRPr="007E00B6">
              <w:rPr>
                <w:rFonts w:ascii="Arial" w:eastAsia="Batang" w:hAnsi="Arial" w:cs="Arial"/>
                <w:b/>
              </w:rPr>
              <w:t>Marital Status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5CED7819" w14:textId="77777777" w:rsidR="007E00B6" w:rsidRPr="007E00B6" w:rsidRDefault="007E00B6" w:rsidP="00E242CB">
            <w:pPr>
              <w:keepNext/>
              <w:rPr>
                <w:rFonts w:ascii="Arial" w:eastAsia="Batang" w:hAnsi="Arial" w:cs="Arial"/>
              </w:rPr>
            </w:pPr>
            <w:r w:rsidRPr="007E00B6">
              <w:rPr>
                <w:rFonts w:ascii="Arial" w:eastAsia="Batang" w:hAnsi="Arial" w:cs="Arial"/>
              </w:rPr>
              <w:t xml:space="preserve"> Married </w:t>
            </w:r>
          </w:p>
        </w:tc>
      </w:tr>
      <w:tr w:rsidR="007E00B6" w:rsidRPr="007E00B6" w14:paraId="381D6D6D" w14:textId="77777777" w:rsidTr="00E242CB">
        <w:trPr>
          <w:trHeight w:val="32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3953A291" w14:textId="77777777" w:rsidR="007E00B6" w:rsidRPr="007E00B6" w:rsidRDefault="007E00B6" w:rsidP="00E242CB">
            <w:pPr>
              <w:keepNext/>
              <w:rPr>
                <w:rFonts w:ascii="Arial" w:eastAsia="Batang" w:hAnsi="Arial" w:cs="Arial"/>
                <w:b/>
              </w:rPr>
            </w:pPr>
            <w:r w:rsidRPr="007E00B6">
              <w:rPr>
                <w:rFonts w:ascii="Arial" w:eastAsia="Batang" w:hAnsi="Arial" w:cs="Arial"/>
                <w:b/>
              </w:rPr>
              <w:t>Languages Known</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58906FCA" w14:textId="77777777" w:rsidR="007E00B6" w:rsidRPr="007E00B6" w:rsidRDefault="007E00B6" w:rsidP="00E242CB">
            <w:pPr>
              <w:rPr>
                <w:rFonts w:ascii="Arial" w:eastAsia="Batang" w:hAnsi="Arial" w:cs="Arial"/>
              </w:rPr>
            </w:pPr>
            <w:r w:rsidRPr="007E00B6">
              <w:rPr>
                <w:rFonts w:ascii="Arial" w:eastAsia="Batang" w:hAnsi="Arial" w:cs="Arial"/>
              </w:rPr>
              <w:t xml:space="preserve"> English, Hindi, Marathi</w:t>
            </w:r>
          </w:p>
        </w:tc>
      </w:tr>
      <w:tr w:rsidR="007E00B6" w:rsidRPr="007E00B6" w14:paraId="6DE3F1BC" w14:textId="77777777" w:rsidTr="00E242CB">
        <w:trPr>
          <w:trHeight w:val="286"/>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5BFBCEA8" w14:textId="77777777" w:rsidR="007E00B6" w:rsidRPr="007E00B6" w:rsidRDefault="007E00B6" w:rsidP="00E242CB">
            <w:pPr>
              <w:keepNext/>
              <w:rPr>
                <w:rFonts w:ascii="Arial" w:eastAsia="Batang" w:hAnsi="Arial" w:cs="Arial"/>
                <w:b/>
              </w:rPr>
            </w:pPr>
            <w:r w:rsidRPr="007E00B6">
              <w:rPr>
                <w:rFonts w:ascii="Arial" w:eastAsia="Batang" w:hAnsi="Arial" w:cs="Arial"/>
                <w:b/>
              </w:rPr>
              <w:t>Hobbies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6633D7A0" w14:textId="77777777" w:rsidR="007E00B6" w:rsidRPr="007E00B6" w:rsidRDefault="007E00B6" w:rsidP="00E242CB">
            <w:pPr>
              <w:rPr>
                <w:rFonts w:ascii="Arial" w:eastAsia="Batang" w:hAnsi="Arial" w:cs="Arial"/>
              </w:rPr>
            </w:pPr>
            <w:r w:rsidRPr="007E00B6">
              <w:rPr>
                <w:rFonts w:ascii="Arial" w:eastAsia="Batang" w:hAnsi="Arial" w:cs="Arial"/>
              </w:rPr>
              <w:t xml:space="preserve"> Drawing, Painting, Listening to music</w:t>
            </w:r>
          </w:p>
        </w:tc>
      </w:tr>
    </w:tbl>
    <w:p w14:paraId="5CBDA69E" w14:textId="77777777" w:rsidR="007E00B6" w:rsidRPr="007E00B6" w:rsidRDefault="007E00B6" w:rsidP="007E00B6">
      <w:pPr>
        <w:tabs>
          <w:tab w:val="left" w:pos="720"/>
        </w:tabs>
        <w:jc w:val="left"/>
        <w:rPr>
          <w:rFonts w:ascii="Arial" w:eastAsia="Batang" w:hAnsi="Arial" w:cs="Arial"/>
          <w:b/>
          <w:u w:val="single"/>
        </w:rPr>
      </w:pPr>
    </w:p>
    <w:p w14:paraId="72ADD5D6" w14:textId="05CC7CDE" w:rsidR="007E00B6" w:rsidRPr="007E00B6" w:rsidRDefault="00FD6264" w:rsidP="007E00B6">
      <w:pPr>
        <w:tabs>
          <w:tab w:val="left" w:pos="720"/>
        </w:tabs>
        <w:jc w:val="left"/>
        <w:rPr>
          <w:rFonts w:ascii="Arial" w:eastAsia="Batang" w:hAnsi="Arial" w:cs="Arial"/>
          <w:b/>
        </w:rPr>
      </w:pPr>
      <w:r w:rsidRPr="007E00B6">
        <w:rPr>
          <w:rFonts w:ascii="Arial" w:eastAsia="Batang" w:hAnsi="Arial" w:cs="Arial"/>
          <w:b/>
          <w:u w:val="single"/>
        </w:rPr>
        <w:t>Declaration</w:t>
      </w:r>
      <w:r w:rsidRPr="007E00B6">
        <w:rPr>
          <w:rFonts w:ascii="Arial" w:eastAsia="Batang" w:hAnsi="Arial" w:cs="Arial"/>
          <w:b/>
        </w:rPr>
        <w:t>:</w:t>
      </w:r>
    </w:p>
    <w:p w14:paraId="11F155CD" w14:textId="77777777" w:rsidR="007E00B6" w:rsidRPr="007E00B6" w:rsidRDefault="009463CD" w:rsidP="007E00B6">
      <w:pPr>
        <w:tabs>
          <w:tab w:val="left" w:pos="720"/>
        </w:tabs>
        <w:jc w:val="left"/>
        <w:rPr>
          <w:rFonts w:ascii="Arial" w:eastAsia="Batang" w:hAnsi="Arial" w:cs="Arial"/>
          <w:b/>
        </w:rPr>
      </w:pPr>
      <w:r>
        <w:rPr>
          <w:rFonts w:ascii="Arial" w:eastAsia="Batang" w:hAnsi="Arial" w:cs="Arial"/>
          <w:b/>
          <w:noProof/>
          <w:lang w:val="en-IN" w:eastAsia="en-IN"/>
        </w:rPr>
        <w:pict w14:anchorId="4333EEF5">
          <v:rect id="_x0000_s1027" style="position:absolute;margin-left:-1pt;margin-top:9.15pt;width:451pt;height:91.5pt;z-index:251658240" o:preferrelative="t" strokeweight=".25pt">
            <v:textbox inset="5.65pt,1.8pt,5.65pt,1.8pt">
              <w:txbxContent>
                <w:p w14:paraId="3A630C03" w14:textId="77777777" w:rsidR="007E00B6" w:rsidRDefault="007E00B6" w:rsidP="007E00B6">
                  <w:pPr>
                    <w:widowControl/>
                    <w:wordWrap/>
                    <w:rPr>
                      <w:rFonts w:ascii="Batang" w:eastAsia="Batang" w:hAnsi="Batang"/>
                      <w:b/>
                      <w:sz w:val="22"/>
                    </w:rPr>
                  </w:pPr>
                  <w:r>
                    <w:rPr>
                      <w:rFonts w:eastAsia="Batang"/>
                      <w:b/>
                      <w:sz w:val="22"/>
                    </w:rPr>
                    <w:t xml:space="preserve">I hereby declare that all the above details given by me are true to the best of my Knowledge. </w:t>
                  </w:r>
                </w:p>
                <w:p w14:paraId="04D0B539" w14:textId="77777777" w:rsidR="007E00B6" w:rsidRDefault="007E00B6" w:rsidP="007E00B6">
                  <w:pPr>
                    <w:widowControl/>
                    <w:wordWrap/>
                    <w:rPr>
                      <w:rFonts w:ascii="Batang" w:eastAsia="Batang" w:hAnsi="Batang"/>
                      <w:b/>
                      <w:sz w:val="22"/>
                    </w:rPr>
                  </w:pPr>
                </w:p>
                <w:p w14:paraId="55C4EEEC" w14:textId="77777777" w:rsidR="007E00B6" w:rsidRDefault="007E00B6" w:rsidP="007E00B6">
                  <w:pPr>
                    <w:widowControl/>
                    <w:wordWrap/>
                    <w:rPr>
                      <w:rFonts w:ascii="Batang" w:eastAsia="Batang" w:hAnsi="Batang"/>
                      <w:sz w:val="22"/>
                    </w:rPr>
                  </w:pPr>
                  <w:r>
                    <w:rPr>
                      <w:rFonts w:eastAsia="Batang"/>
                      <w:b/>
                      <w:sz w:val="22"/>
                    </w:rPr>
                    <w:t>Date: __________</w:t>
                  </w:r>
                  <w:r>
                    <w:rPr>
                      <w:rFonts w:ascii="Batang" w:eastAsia="Batang" w:hAnsi="Batang"/>
                      <w:sz w:val="24"/>
                    </w:rPr>
                    <w:tab/>
                  </w:r>
                  <w:r>
                    <w:rPr>
                      <w:rFonts w:ascii="Batang" w:eastAsia="Batang" w:hAnsi="Batang"/>
                      <w:sz w:val="24"/>
                    </w:rPr>
                    <w:tab/>
                  </w:r>
                  <w:r>
                    <w:rPr>
                      <w:rFonts w:ascii="Batang" w:eastAsia="Batang" w:hAnsi="Batang"/>
                      <w:sz w:val="24"/>
                    </w:rPr>
                    <w:tab/>
                  </w:r>
                  <w:r>
                    <w:rPr>
                      <w:rFonts w:ascii="Batang" w:eastAsia="Batang" w:hAnsi="Batang"/>
                      <w:sz w:val="24"/>
                    </w:rPr>
                    <w:tab/>
                  </w:r>
                  <w:r>
                    <w:rPr>
                      <w:rFonts w:eastAsia="Batang"/>
                      <w:b/>
                      <w:sz w:val="22"/>
                    </w:rPr>
                    <w:t xml:space="preserve">                                                 </w:t>
                  </w:r>
                  <w:r>
                    <w:rPr>
                      <w:rFonts w:eastAsia="Batang"/>
                      <w:sz w:val="22"/>
                    </w:rPr>
                    <w:t>Yours Sincerely,</w:t>
                  </w:r>
                </w:p>
                <w:p w14:paraId="7F0EBBCE" w14:textId="77777777" w:rsidR="007E00B6" w:rsidRDefault="007E00B6" w:rsidP="007E00B6">
                  <w:pPr>
                    <w:widowControl/>
                    <w:wordWrap/>
                    <w:rPr>
                      <w:rFonts w:ascii="Batang" w:eastAsia="Batang" w:hAnsi="Batang"/>
                      <w:sz w:val="22"/>
                    </w:rPr>
                  </w:pPr>
                </w:p>
                <w:p w14:paraId="7347D980" w14:textId="77777777" w:rsidR="007E00B6" w:rsidRDefault="007E00B6" w:rsidP="007E00B6">
                  <w:pPr>
                    <w:widowControl/>
                    <w:wordWrap/>
                    <w:rPr>
                      <w:rFonts w:ascii="Batang" w:eastAsia="Batang" w:hAnsi="Batang"/>
                      <w:b/>
                      <w:sz w:val="24"/>
                    </w:rPr>
                  </w:pPr>
                  <w:r>
                    <w:rPr>
                      <w:rFonts w:eastAsia="Batang"/>
                      <w:b/>
                      <w:sz w:val="22"/>
                    </w:rPr>
                    <w:t xml:space="preserve">Place:  </w:t>
                  </w:r>
                  <w:r>
                    <w:rPr>
                      <w:rFonts w:eastAsia="Batang"/>
                      <w:b/>
                      <w:sz w:val="22"/>
                      <w:u w:val="single"/>
                    </w:rPr>
                    <w:t>Pune</w:t>
                  </w:r>
                  <w:r>
                    <w:rPr>
                      <w:rFonts w:eastAsia="Batang"/>
                      <w:b/>
                      <w:sz w:val="22"/>
                    </w:rPr>
                    <w:t xml:space="preserve">                                                                                        </w:t>
                  </w:r>
                  <w:r>
                    <w:rPr>
                      <w:rFonts w:eastAsia="Batang"/>
                      <w:sz w:val="22"/>
                    </w:rPr>
                    <w:t xml:space="preserve">              </w:t>
                  </w:r>
                  <w:r>
                    <w:rPr>
                      <w:rFonts w:eastAsia="Batang"/>
                      <w:b/>
                      <w:sz w:val="22"/>
                    </w:rPr>
                    <w:t>Nitin S. Ovhal</w:t>
                  </w:r>
                </w:p>
                <w:p w14:paraId="266FF385" w14:textId="77777777" w:rsidR="007E00B6" w:rsidRDefault="007E00B6" w:rsidP="007E00B6">
                  <w:pPr>
                    <w:widowControl/>
                    <w:wordWrap/>
                    <w:jc w:val="center"/>
                    <w:rPr>
                      <w:rFonts w:ascii="Batang" w:eastAsia="Batang" w:hAnsi="Batang"/>
                      <w:sz w:val="24"/>
                    </w:rPr>
                  </w:pPr>
                  <w:r>
                    <w:rPr>
                      <w:rFonts w:eastAsia="Batang"/>
                      <w:sz w:val="24"/>
                    </w:rPr>
                    <w:t xml:space="preserve">             </w:t>
                  </w:r>
                </w:p>
                <w:p w14:paraId="2FDDFE13" w14:textId="77777777" w:rsidR="007E00B6" w:rsidRDefault="007E00B6" w:rsidP="007E00B6">
                  <w:pPr>
                    <w:widowControl/>
                    <w:wordWrap/>
                    <w:jc w:val="center"/>
                    <w:rPr>
                      <w:rFonts w:ascii="Batang" w:eastAsia="Batang" w:hAnsi="Batang"/>
                      <w:sz w:val="24"/>
                    </w:rPr>
                  </w:pPr>
                </w:p>
                <w:p w14:paraId="7268E0B0" w14:textId="77777777" w:rsidR="007E00B6" w:rsidRDefault="007E00B6" w:rsidP="007E00B6">
                  <w:pPr>
                    <w:widowControl/>
                    <w:wordWrap/>
                    <w:jc w:val="center"/>
                    <w:rPr>
                      <w:rFonts w:ascii="Batang" w:eastAsia="Batang" w:hAnsi="Batang"/>
                      <w:sz w:val="24"/>
                    </w:rPr>
                  </w:pPr>
                </w:p>
                <w:p w14:paraId="3C80AC36" w14:textId="77777777" w:rsidR="007E00B6" w:rsidRDefault="007E00B6" w:rsidP="007E00B6">
                  <w:pPr>
                    <w:widowControl/>
                    <w:wordWrap/>
                    <w:jc w:val="center"/>
                    <w:rPr>
                      <w:rFonts w:ascii="Batang" w:eastAsia="Batang" w:hAnsi="Batang"/>
                      <w:sz w:val="24"/>
                    </w:rPr>
                  </w:pPr>
                </w:p>
                <w:p w14:paraId="2F5B593A" w14:textId="77777777" w:rsidR="007E00B6" w:rsidRDefault="007E00B6" w:rsidP="007E00B6">
                  <w:pPr>
                    <w:keepNext/>
                    <w:widowControl/>
                    <w:wordWrap/>
                    <w:rPr>
                      <w:rFonts w:ascii="Batang" w:eastAsia="Batang" w:hAnsi="Batang"/>
                      <w:b/>
                      <w:sz w:val="24"/>
                    </w:rPr>
                  </w:pPr>
                  <w:r>
                    <w:rPr>
                      <w:rFonts w:eastAsia="Batang"/>
                      <w:b/>
                      <w:sz w:val="24"/>
                    </w:rPr>
                    <w:t xml:space="preserve">                                                                       </w:t>
                  </w:r>
                </w:p>
              </w:txbxContent>
            </v:textbox>
          </v:rect>
        </w:pict>
      </w:r>
    </w:p>
    <w:p w14:paraId="7275520A" w14:textId="77777777" w:rsidR="007E00B6" w:rsidRPr="007E00B6" w:rsidRDefault="007E00B6" w:rsidP="007E00B6">
      <w:pPr>
        <w:rPr>
          <w:rFonts w:ascii="Arial" w:eastAsia="Batang" w:hAnsi="Arial" w:cs="Arial"/>
          <w:b/>
        </w:rPr>
      </w:pPr>
    </w:p>
    <w:p w14:paraId="19D94F28" w14:textId="77777777" w:rsidR="007E00B6" w:rsidRPr="007E00B6" w:rsidRDefault="007E00B6" w:rsidP="007E00B6">
      <w:pPr>
        <w:rPr>
          <w:rFonts w:ascii="Arial" w:hAnsi="Arial" w:cs="Arial"/>
        </w:rPr>
      </w:pPr>
    </w:p>
    <w:p w14:paraId="40BE7F62" w14:textId="77777777" w:rsidR="00A333BF" w:rsidRPr="007E00B6" w:rsidRDefault="00A333BF">
      <w:pPr>
        <w:rPr>
          <w:rFonts w:ascii="Arial" w:hAnsi="Arial" w:cs="Arial"/>
        </w:rPr>
      </w:pPr>
    </w:p>
    <w:sectPr w:rsidR="00A333BF" w:rsidRPr="007E00B6" w:rsidSect="004A3F6D">
      <w:endnotePr>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ヒラギノ角ゴ Pro W3">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0"/>
    <w:lvl w:ilvl="0">
      <w:start w:val="1"/>
      <w:numFmt w:val="bullet"/>
      <w:lvlText w:val=""/>
      <w:lvlJc w:val="left"/>
      <w:pPr>
        <w:ind w:left="720" w:hanging="360"/>
      </w:pPr>
      <w:rPr>
        <w:rFonts w:ascii="Wingdings" w:eastAsia="Wingdings" w:hAnsi="Wingdings" w:hint="default"/>
        <w:sz w:val="18"/>
      </w:rPr>
    </w:lvl>
  </w:abstractNum>
  <w:abstractNum w:abstractNumId="1" w15:restartNumberingAfterBreak="0">
    <w:nsid w:val="00000006"/>
    <w:multiLevelType w:val="singleLevel"/>
    <w:tmpl w:val="00000000"/>
    <w:lvl w:ilvl="0">
      <w:start w:val="1"/>
      <w:numFmt w:val="bullet"/>
      <w:lvlText w:val=""/>
      <w:lvlJc w:val="left"/>
      <w:pPr>
        <w:ind w:left="720" w:hanging="360"/>
      </w:pPr>
      <w:rPr>
        <w:rFonts w:ascii="Wingdings" w:eastAsia="Wingdings" w:hAnsi="Wingdings" w:hint="default"/>
        <w:sz w:val="20"/>
      </w:rPr>
    </w:lvl>
  </w:abstractNum>
  <w:abstractNum w:abstractNumId="2" w15:restartNumberingAfterBreak="0">
    <w:nsid w:val="00000007"/>
    <w:multiLevelType w:val="singleLevel"/>
    <w:tmpl w:val="00000000"/>
    <w:lvl w:ilvl="0">
      <w:start w:val="1"/>
      <w:numFmt w:val="bullet"/>
      <w:lvlText w:val=""/>
      <w:lvlJc w:val="left"/>
      <w:pPr>
        <w:ind w:left="720" w:hanging="360"/>
      </w:pPr>
      <w:rPr>
        <w:rFonts w:ascii="Wingdings" w:eastAsia="Wingdings" w:hAnsi="Wingdings" w:hint="default"/>
        <w:sz w:val="18"/>
      </w:rPr>
    </w:lvl>
  </w:abstractNum>
  <w:abstractNum w:abstractNumId="3" w15:restartNumberingAfterBreak="0">
    <w:nsid w:val="0000000A"/>
    <w:multiLevelType w:val="singleLevel"/>
    <w:tmpl w:val="00000000"/>
    <w:lvl w:ilvl="0">
      <w:start w:val="1"/>
      <w:numFmt w:val="bullet"/>
      <w:lvlText w:val=""/>
      <w:lvlJc w:val="left"/>
      <w:pPr>
        <w:ind w:left="0" w:firstLine="0"/>
      </w:pPr>
      <w:rPr>
        <w:rFonts w:ascii="Wingdings" w:eastAsia="Wingdings" w:hAnsi="Wingdings" w:hint="default"/>
        <w:sz w:val="22"/>
      </w:rPr>
    </w:lvl>
  </w:abstractNum>
  <w:abstractNum w:abstractNumId="4" w15:restartNumberingAfterBreak="0">
    <w:nsid w:val="00317F50"/>
    <w:multiLevelType w:val="hybridMultilevel"/>
    <w:tmpl w:val="C686A9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83110C"/>
    <w:multiLevelType w:val="hybridMultilevel"/>
    <w:tmpl w:val="BEBA677E"/>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24E47E69"/>
    <w:multiLevelType w:val="hybridMultilevel"/>
    <w:tmpl w:val="02CCC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92E0C"/>
    <w:multiLevelType w:val="hybridMultilevel"/>
    <w:tmpl w:val="56BCED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6D3539"/>
    <w:multiLevelType w:val="hybridMultilevel"/>
    <w:tmpl w:val="185E1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2476FD"/>
    <w:multiLevelType w:val="hybridMultilevel"/>
    <w:tmpl w:val="25CC7D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9"/>
  </w:num>
  <w:num w:numId="6">
    <w:abstractNumId w:val="6"/>
  </w:num>
  <w:num w:numId="7">
    <w:abstractNumId w:val="5"/>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endnotePr>
    <w:numFmt w:val="decimal"/>
  </w:endnotePr>
  <w:compat>
    <w:compatSetting w:name="compatibilityMode" w:uri="http://schemas.microsoft.com/office/word" w:val="12"/>
    <w:compatSetting w:name="useWord2013TrackBottomHyphenation" w:uri="http://schemas.microsoft.com/office/word" w:val="1"/>
  </w:compat>
  <w:rsids>
    <w:rsidRoot w:val="007E00B6"/>
    <w:rsid w:val="000503A1"/>
    <w:rsid w:val="00060F33"/>
    <w:rsid w:val="00096D4E"/>
    <w:rsid w:val="0019688E"/>
    <w:rsid w:val="001A2836"/>
    <w:rsid w:val="001D5D29"/>
    <w:rsid w:val="002952EB"/>
    <w:rsid w:val="002B04C1"/>
    <w:rsid w:val="00317602"/>
    <w:rsid w:val="0037402B"/>
    <w:rsid w:val="00407703"/>
    <w:rsid w:val="004260F6"/>
    <w:rsid w:val="00464153"/>
    <w:rsid w:val="00493E47"/>
    <w:rsid w:val="004A2A65"/>
    <w:rsid w:val="004F268F"/>
    <w:rsid w:val="005828F1"/>
    <w:rsid w:val="00592CAA"/>
    <w:rsid w:val="005C2440"/>
    <w:rsid w:val="006020F6"/>
    <w:rsid w:val="0066729A"/>
    <w:rsid w:val="006920AF"/>
    <w:rsid w:val="006C2740"/>
    <w:rsid w:val="006E698F"/>
    <w:rsid w:val="006F7308"/>
    <w:rsid w:val="007273DE"/>
    <w:rsid w:val="007B31B3"/>
    <w:rsid w:val="007E00B6"/>
    <w:rsid w:val="008013EC"/>
    <w:rsid w:val="00832A90"/>
    <w:rsid w:val="00850A81"/>
    <w:rsid w:val="008C70F2"/>
    <w:rsid w:val="00912CE2"/>
    <w:rsid w:val="009463CD"/>
    <w:rsid w:val="00A333BF"/>
    <w:rsid w:val="00A97A81"/>
    <w:rsid w:val="00AA4606"/>
    <w:rsid w:val="00B875BF"/>
    <w:rsid w:val="00B90225"/>
    <w:rsid w:val="00B919C3"/>
    <w:rsid w:val="00BC5D86"/>
    <w:rsid w:val="00BD582B"/>
    <w:rsid w:val="00BD7EB2"/>
    <w:rsid w:val="00BF0578"/>
    <w:rsid w:val="00C33457"/>
    <w:rsid w:val="00C458B3"/>
    <w:rsid w:val="00C54F5E"/>
    <w:rsid w:val="00C76827"/>
    <w:rsid w:val="00C908AF"/>
    <w:rsid w:val="00CA074B"/>
    <w:rsid w:val="00D9117F"/>
    <w:rsid w:val="00E7075B"/>
    <w:rsid w:val="00E94A93"/>
    <w:rsid w:val="00EA44F3"/>
    <w:rsid w:val="00F26DFC"/>
    <w:rsid w:val="00F367C8"/>
    <w:rsid w:val="00F649E3"/>
    <w:rsid w:val="00F8549B"/>
    <w:rsid w:val="00FA6D68"/>
    <w:rsid w:val="00FB541E"/>
    <w:rsid w:val="00FD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7F9896"/>
  <w15:docId w15:val="{E8F12E55-2C10-4171-A6A9-C577DF4F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0B6"/>
    <w:pPr>
      <w:widowControl w:val="0"/>
      <w:wordWrap w:val="0"/>
      <w:spacing w:after="0" w:line="240" w:lineRule="auto"/>
      <w:jc w:val="both"/>
    </w:pPr>
    <w:rPr>
      <w:rFonts w:ascii="Times New Roman" w:eastAsia="Times New Roman" w:hAnsi="Times New Roman" w:cs="Times New Roman"/>
      <w:kern w:val="2"/>
      <w:sz w:val="20"/>
      <w:szCs w:val="20"/>
    </w:rPr>
  </w:style>
  <w:style w:type="paragraph" w:styleId="Heading1">
    <w:name w:val="heading 1"/>
    <w:next w:val="Normal"/>
    <w:link w:val="Heading1Char"/>
    <w:qFormat/>
    <w:rsid w:val="007E00B6"/>
    <w:pPr>
      <w:spacing w:after="0" w:line="240" w:lineRule="auto"/>
      <w:outlineLvl w:val="0"/>
    </w:pPr>
    <w:rPr>
      <w:rFonts w:ascii="Helvetica Neue" w:eastAsia="ヒラギノ角ゴ Pro W3" w:hAnsi="Helvetica Neue" w:cs="Times New Roman"/>
      <w:color w:val="DA5420"/>
      <w:spacing w:val="1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00B6"/>
    <w:rPr>
      <w:rFonts w:ascii="Helvetica Neue" w:eastAsia="ヒラギノ角ゴ Pro W3" w:hAnsi="Helvetica Neue" w:cs="Times New Roman"/>
      <w:color w:val="DA5420"/>
      <w:spacing w:val="12"/>
      <w:sz w:val="24"/>
      <w:szCs w:val="20"/>
    </w:rPr>
  </w:style>
  <w:style w:type="character" w:customStyle="1" w:styleId="normaltextrun">
    <w:name w:val="normaltextrun"/>
    <w:basedOn w:val="DefaultParagraphFont"/>
    <w:rsid w:val="007E00B6"/>
    <w:rPr>
      <w:rFonts w:ascii="Times New Roman" w:eastAsia="Verdana" w:hAnsi="Times New Roman" w:cs="Times New Roman"/>
    </w:rPr>
  </w:style>
  <w:style w:type="character" w:customStyle="1" w:styleId="spellingerror">
    <w:name w:val="spellingerror"/>
    <w:basedOn w:val="DefaultParagraphFont"/>
    <w:rsid w:val="007E00B6"/>
    <w:rPr>
      <w:rFonts w:ascii="Times New Roman" w:eastAsia="Verdana" w:hAnsi="Times New Roman" w:cs="Times New Roman"/>
    </w:rPr>
  </w:style>
  <w:style w:type="character" w:customStyle="1" w:styleId="eop">
    <w:name w:val="eop"/>
    <w:basedOn w:val="DefaultParagraphFont"/>
    <w:rsid w:val="007E00B6"/>
    <w:rPr>
      <w:rFonts w:ascii="Times New Roman" w:eastAsia="Verdana" w:hAnsi="Times New Roman" w:cs="Times New Roman"/>
    </w:rPr>
  </w:style>
  <w:style w:type="paragraph" w:styleId="BodyText3">
    <w:name w:val="Body Text 3"/>
    <w:basedOn w:val="Normal"/>
    <w:link w:val="BodyText3Char"/>
    <w:semiHidden/>
    <w:rsid w:val="007E00B6"/>
    <w:pPr>
      <w:widowControl/>
      <w:wordWrap/>
      <w:spacing w:line="360" w:lineRule="auto"/>
    </w:pPr>
    <w:rPr>
      <w:rFonts w:ascii="Arial" w:hAnsi="Arial"/>
      <w:kern w:val="0"/>
      <w:sz w:val="22"/>
    </w:rPr>
  </w:style>
  <w:style w:type="character" w:customStyle="1" w:styleId="BodyText3Char">
    <w:name w:val="Body Text 3 Char"/>
    <w:basedOn w:val="DefaultParagraphFont"/>
    <w:link w:val="BodyText3"/>
    <w:semiHidden/>
    <w:rsid w:val="007E00B6"/>
    <w:rPr>
      <w:rFonts w:ascii="Arial" w:eastAsia="Times New Roman" w:hAnsi="Arial" w:cs="Times New Roman"/>
      <w:szCs w:val="20"/>
    </w:rPr>
  </w:style>
  <w:style w:type="paragraph" w:styleId="ListParagraph">
    <w:name w:val="List Paragraph"/>
    <w:basedOn w:val="Normal"/>
    <w:uiPriority w:val="34"/>
    <w:qFormat/>
    <w:rsid w:val="007E0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5</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Ovhal</dc:creator>
  <cp:lastModifiedBy>Nitin Shivaji Ovhal</cp:lastModifiedBy>
  <cp:revision>70</cp:revision>
  <dcterms:created xsi:type="dcterms:W3CDTF">2021-11-11T06:08:00Z</dcterms:created>
  <dcterms:modified xsi:type="dcterms:W3CDTF">2022-12-19T08:41:00Z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2022-09-29T08:28:13Z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300eeef8-ca8f-4d3f-9403-1b0bb86571e8</vt:lpwstr>
  </property>
  <property fmtid="{D5CDD505-2E9C-101B-9397-08002B2CF9AE}" pid="8" name="MSIP_Label_a7295cc1-d279-42ac-ab4d-3b0f4fece050_ContentBits">
    <vt:lpwstr>0</vt:lpwstr>
  </property>
</Properties>
</file>